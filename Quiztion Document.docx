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79B" w:rsidRDefault="002F3DD5" w:rsidP="00527254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Quiztion</w:t>
      </w:r>
      <w:proofErr w:type="spellEnd"/>
      <w:r>
        <w:rPr>
          <w:b/>
          <w:sz w:val="32"/>
        </w:rPr>
        <w:t xml:space="preserve"> - Quiz Taker App</w:t>
      </w:r>
    </w:p>
    <w:p w:rsidR="00A3479B" w:rsidRDefault="00A3479B" w:rsidP="00527254">
      <w:pPr>
        <w:rPr>
          <w:rFonts w:ascii="Times New Roman" w:eastAsia="Times New Roman" w:hAnsi="Times New Roman"/>
          <w:sz w:val="24"/>
        </w:rPr>
      </w:pPr>
    </w:p>
    <w:p w:rsidR="00A3479B" w:rsidRDefault="00A3479B" w:rsidP="00527254">
      <w:pPr>
        <w:rPr>
          <w:rFonts w:ascii="Times New Roman" w:eastAsia="Times New Roman" w:hAnsi="Times New Roman"/>
          <w:sz w:val="24"/>
        </w:rPr>
      </w:pPr>
    </w:p>
    <w:p w:rsidR="00CF440F" w:rsidRPr="00B76C47" w:rsidRDefault="00CF440F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 w:rsidRPr="00B76C47">
        <w:rPr>
          <w:rFonts w:ascii="Times New Roman" w:hAnsi="Times New Roman" w:cs="Times New Roman"/>
          <w:b/>
          <w:sz w:val="22"/>
          <w:szCs w:val="22"/>
        </w:rPr>
        <w:t>Project Name</w:t>
      </w:r>
      <w:r w:rsidR="002F3DD5" w:rsidRPr="00B76C4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76C47">
        <w:rPr>
          <w:rFonts w:ascii="Times New Roman" w:hAnsi="Times New Roman" w:cs="Times New Roman"/>
          <w:b/>
          <w:sz w:val="22"/>
          <w:szCs w:val="22"/>
        </w:rPr>
        <w:t>:</w:t>
      </w:r>
      <w:r w:rsidRPr="00B76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76C47">
        <w:rPr>
          <w:rFonts w:ascii="Times New Roman" w:hAnsi="Times New Roman" w:cs="Times New Roman"/>
          <w:sz w:val="22"/>
          <w:szCs w:val="22"/>
        </w:rPr>
        <w:t>Quiztion</w:t>
      </w:r>
      <w:proofErr w:type="spellEnd"/>
    </w:p>
    <w:p w:rsidR="00527254" w:rsidRPr="00B76C47" w:rsidRDefault="00527254" w:rsidP="00B76C47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5838C9" w:rsidRPr="00B76C47" w:rsidRDefault="00A3479B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 w:rsidRPr="00B76C47">
        <w:rPr>
          <w:rFonts w:ascii="Times New Roman" w:hAnsi="Times New Roman" w:cs="Times New Roman"/>
          <w:b/>
          <w:sz w:val="22"/>
          <w:szCs w:val="22"/>
        </w:rPr>
        <w:t>Project Description</w:t>
      </w:r>
      <w:r w:rsidR="002F3DD5" w:rsidRPr="00B76C4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76C47">
        <w:rPr>
          <w:rFonts w:ascii="Times New Roman" w:hAnsi="Times New Roman" w:cs="Times New Roman"/>
          <w:b/>
          <w:sz w:val="22"/>
          <w:szCs w:val="22"/>
        </w:rPr>
        <w:t>:</w:t>
      </w:r>
      <w:r w:rsidR="00527254" w:rsidRPr="00B76C47">
        <w:rPr>
          <w:rFonts w:ascii="Times New Roman" w:hAnsi="Times New Roman" w:cs="Times New Roman"/>
          <w:sz w:val="22"/>
          <w:szCs w:val="22"/>
        </w:rPr>
        <w:t xml:space="preserve"> </w:t>
      </w:r>
      <w:r w:rsidR="0006017A" w:rsidRPr="00B76C47">
        <w:rPr>
          <w:rFonts w:ascii="Times New Roman" w:hAnsi="Times New Roman" w:cs="Times New Roman"/>
          <w:sz w:val="22"/>
          <w:szCs w:val="22"/>
        </w:rPr>
        <w:t xml:space="preserve">This </w:t>
      </w:r>
      <w:r w:rsidR="005838C9" w:rsidRPr="00B76C47">
        <w:rPr>
          <w:rFonts w:ascii="Times New Roman" w:hAnsi="Times New Roman" w:cs="Times New Roman"/>
          <w:sz w:val="22"/>
          <w:szCs w:val="22"/>
        </w:rPr>
        <w:t>app</w:t>
      </w:r>
      <w:r w:rsidR="0006017A" w:rsidRPr="00B76C47">
        <w:rPr>
          <w:rFonts w:ascii="Times New Roman" w:hAnsi="Times New Roman" w:cs="Times New Roman"/>
          <w:sz w:val="22"/>
          <w:szCs w:val="22"/>
        </w:rPr>
        <w:t xml:space="preserve"> deals with the development of an android-based multiple-choice question testing system, named </w:t>
      </w:r>
      <w:proofErr w:type="spellStart"/>
      <w:r w:rsidR="0006017A" w:rsidRPr="00B76C47">
        <w:rPr>
          <w:rFonts w:ascii="Times New Roman" w:hAnsi="Times New Roman" w:cs="Times New Roman"/>
          <w:sz w:val="22"/>
          <w:szCs w:val="22"/>
        </w:rPr>
        <w:t>Quiztion</w:t>
      </w:r>
      <w:proofErr w:type="spellEnd"/>
      <w:r w:rsidR="0006017A" w:rsidRPr="00B76C47">
        <w:rPr>
          <w:rFonts w:ascii="Times New Roman" w:hAnsi="Times New Roman" w:cs="Times New Roman"/>
          <w:sz w:val="22"/>
          <w:szCs w:val="22"/>
        </w:rPr>
        <w:t xml:space="preserve">. This application is developed for </w:t>
      </w:r>
      <w:r w:rsidR="005838C9" w:rsidRPr="00B76C47">
        <w:rPr>
          <w:rFonts w:ascii="Times New Roman" w:hAnsi="Times New Roman" w:cs="Times New Roman"/>
          <w:sz w:val="22"/>
          <w:szCs w:val="22"/>
        </w:rPr>
        <w:t>education purpose</w:t>
      </w:r>
      <w:r w:rsidR="0006017A" w:rsidRPr="00B76C47">
        <w:rPr>
          <w:rFonts w:ascii="Times New Roman" w:hAnsi="Times New Roman" w:cs="Times New Roman"/>
          <w:sz w:val="22"/>
          <w:szCs w:val="22"/>
        </w:rPr>
        <w:t xml:space="preserve">, that challenges users with </w:t>
      </w:r>
      <w:r w:rsidR="00CF440F" w:rsidRPr="00B76C47">
        <w:rPr>
          <w:rFonts w:ascii="Times New Roman" w:hAnsi="Times New Roman" w:cs="Times New Roman"/>
          <w:sz w:val="22"/>
          <w:szCs w:val="22"/>
        </w:rPr>
        <w:t>engaging questions while providing them with numerous topics</w:t>
      </w:r>
      <w:r w:rsidR="005838C9" w:rsidRPr="00B76C47">
        <w:rPr>
          <w:rFonts w:ascii="Times New Roman" w:hAnsi="Times New Roman" w:cs="Times New Roman"/>
          <w:sz w:val="22"/>
          <w:szCs w:val="22"/>
        </w:rPr>
        <w:t xml:space="preserve"> </w:t>
      </w:r>
      <w:r w:rsidR="00CF440F" w:rsidRPr="00B76C47">
        <w:rPr>
          <w:rFonts w:ascii="Times New Roman" w:hAnsi="Times New Roman" w:cs="Times New Roman"/>
          <w:sz w:val="22"/>
          <w:szCs w:val="22"/>
        </w:rPr>
        <w:t xml:space="preserve"> and area of interests to choose from.</w:t>
      </w:r>
      <w:r w:rsidRPr="00B76C47">
        <w:rPr>
          <w:rFonts w:ascii="Times New Roman" w:hAnsi="Times New Roman" w:cs="Times New Roman"/>
          <w:sz w:val="22"/>
          <w:szCs w:val="22"/>
        </w:rPr>
        <w:t xml:space="preserve"> The</w:t>
      </w:r>
      <w:r w:rsidR="00CF440F" w:rsidRPr="00B76C47">
        <w:rPr>
          <w:rFonts w:ascii="Times New Roman" w:hAnsi="Times New Roman" w:cs="Times New Roman"/>
          <w:sz w:val="22"/>
          <w:szCs w:val="22"/>
        </w:rPr>
        <w:t xml:space="preserve"> application</w:t>
      </w:r>
      <w:r w:rsidRPr="00B76C47">
        <w:rPr>
          <w:rFonts w:ascii="Times New Roman" w:hAnsi="Times New Roman" w:cs="Times New Roman"/>
          <w:sz w:val="22"/>
          <w:szCs w:val="22"/>
        </w:rPr>
        <w:t xml:space="preserve"> provides an effective challenge to the player. The system has an admin login that has overall control over </w:t>
      </w:r>
      <w:r w:rsidR="00CF440F" w:rsidRPr="00B76C47">
        <w:rPr>
          <w:rFonts w:ascii="Times New Roman" w:hAnsi="Times New Roman" w:cs="Times New Roman"/>
          <w:sz w:val="22"/>
          <w:szCs w:val="22"/>
        </w:rPr>
        <w:t xml:space="preserve">the available </w:t>
      </w:r>
      <w:r w:rsidRPr="00B76C47">
        <w:rPr>
          <w:rFonts w:ascii="Times New Roman" w:hAnsi="Times New Roman" w:cs="Times New Roman"/>
          <w:sz w:val="22"/>
          <w:szCs w:val="22"/>
        </w:rPr>
        <w:t>Question</w:t>
      </w:r>
      <w:r w:rsidR="00CF440F" w:rsidRPr="00B76C47">
        <w:rPr>
          <w:rFonts w:ascii="Times New Roman" w:hAnsi="Times New Roman" w:cs="Times New Roman"/>
          <w:sz w:val="22"/>
          <w:szCs w:val="22"/>
        </w:rPr>
        <w:t>s</w:t>
      </w:r>
      <w:r w:rsidRPr="00B76C47">
        <w:rPr>
          <w:rFonts w:ascii="Times New Roman" w:hAnsi="Times New Roman" w:cs="Times New Roman"/>
          <w:sz w:val="22"/>
          <w:szCs w:val="22"/>
        </w:rPr>
        <w:t xml:space="preserve"> and Answer</w:t>
      </w:r>
      <w:r w:rsidR="00CF440F" w:rsidRPr="00B76C47">
        <w:rPr>
          <w:rFonts w:ascii="Times New Roman" w:hAnsi="Times New Roman" w:cs="Times New Roman"/>
          <w:sz w:val="22"/>
          <w:szCs w:val="22"/>
        </w:rPr>
        <w:t>s</w:t>
      </w:r>
      <w:r w:rsidRPr="00B76C47">
        <w:rPr>
          <w:rFonts w:ascii="Times New Roman" w:hAnsi="Times New Roman" w:cs="Times New Roman"/>
          <w:sz w:val="22"/>
          <w:szCs w:val="22"/>
        </w:rPr>
        <w:t>. Admin feed</w:t>
      </w:r>
      <w:r w:rsidR="00CF440F" w:rsidRPr="00B76C47">
        <w:rPr>
          <w:rFonts w:ascii="Times New Roman" w:hAnsi="Times New Roman" w:cs="Times New Roman"/>
          <w:sz w:val="22"/>
          <w:szCs w:val="22"/>
        </w:rPr>
        <w:t>s</w:t>
      </w:r>
      <w:r w:rsidRPr="00B76C47">
        <w:rPr>
          <w:rFonts w:ascii="Times New Roman" w:hAnsi="Times New Roman" w:cs="Times New Roman"/>
          <w:sz w:val="22"/>
          <w:szCs w:val="22"/>
        </w:rPr>
        <w:t xml:space="preserve"> the </w:t>
      </w:r>
      <w:r w:rsidR="00CF440F" w:rsidRPr="00B76C47">
        <w:rPr>
          <w:rFonts w:ascii="Times New Roman" w:hAnsi="Times New Roman" w:cs="Times New Roman"/>
          <w:sz w:val="22"/>
          <w:szCs w:val="22"/>
        </w:rPr>
        <w:t>q</w:t>
      </w:r>
      <w:r w:rsidRPr="00B76C47">
        <w:rPr>
          <w:rFonts w:ascii="Times New Roman" w:hAnsi="Times New Roman" w:cs="Times New Roman"/>
          <w:sz w:val="22"/>
          <w:szCs w:val="22"/>
        </w:rPr>
        <w:t>uestion</w:t>
      </w:r>
      <w:r w:rsidR="00CF440F" w:rsidRPr="00B76C47">
        <w:rPr>
          <w:rFonts w:ascii="Times New Roman" w:hAnsi="Times New Roman" w:cs="Times New Roman"/>
          <w:sz w:val="22"/>
          <w:szCs w:val="22"/>
        </w:rPr>
        <w:t>s</w:t>
      </w:r>
      <w:r w:rsidRPr="00B76C47">
        <w:rPr>
          <w:rFonts w:ascii="Times New Roman" w:hAnsi="Times New Roman" w:cs="Times New Roman"/>
          <w:sz w:val="22"/>
          <w:szCs w:val="22"/>
        </w:rPr>
        <w:t xml:space="preserve"> and </w:t>
      </w:r>
      <w:r w:rsidR="00CF440F" w:rsidRPr="00B76C47">
        <w:rPr>
          <w:rFonts w:ascii="Times New Roman" w:hAnsi="Times New Roman" w:cs="Times New Roman"/>
          <w:sz w:val="22"/>
          <w:szCs w:val="22"/>
        </w:rPr>
        <w:t>the corresponding  a</w:t>
      </w:r>
      <w:r w:rsidRPr="00B76C47">
        <w:rPr>
          <w:rFonts w:ascii="Times New Roman" w:hAnsi="Times New Roman" w:cs="Times New Roman"/>
          <w:sz w:val="22"/>
          <w:szCs w:val="22"/>
        </w:rPr>
        <w:t>nswer</w:t>
      </w:r>
      <w:r w:rsidR="00CF440F" w:rsidRPr="00B76C47">
        <w:rPr>
          <w:rFonts w:ascii="Times New Roman" w:hAnsi="Times New Roman" w:cs="Times New Roman"/>
          <w:sz w:val="22"/>
          <w:szCs w:val="22"/>
        </w:rPr>
        <w:t>s in</w:t>
      </w:r>
      <w:r w:rsidRPr="00B76C47">
        <w:rPr>
          <w:rFonts w:ascii="Times New Roman" w:hAnsi="Times New Roman" w:cs="Times New Roman"/>
          <w:sz w:val="22"/>
          <w:szCs w:val="22"/>
        </w:rPr>
        <w:t>to t</w:t>
      </w:r>
      <w:r w:rsidR="005838C9" w:rsidRPr="00B76C47">
        <w:rPr>
          <w:rFonts w:ascii="Times New Roman" w:hAnsi="Times New Roman" w:cs="Times New Roman"/>
          <w:sz w:val="22"/>
          <w:szCs w:val="22"/>
        </w:rPr>
        <w:t xml:space="preserve">he system. These questions are </w:t>
      </w:r>
      <w:r w:rsidRPr="00B76C47">
        <w:rPr>
          <w:rFonts w:ascii="Times New Roman" w:hAnsi="Times New Roman" w:cs="Times New Roman"/>
          <w:sz w:val="22"/>
          <w:szCs w:val="22"/>
        </w:rPr>
        <w:t>picked</w:t>
      </w:r>
      <w:r w:rsidR="005838C9" w:rsidRPr="00B76C47">
        <w:rPr>
          <w:rFonts w:ascii="Times New Roman" w:hAnsi="Times New Roman" w:cs="Times New Roman"/>
          <w:sz w:val="22"/>
          <w:szCs w:val="22"/>
        </w:rPr>
        <w:t xml:space="preserve"> from the online database</w:t>
      </w:r>
      <w:r w:rsidRPr="00B76C47">
        <w:rPr>
          <w:rFonts w:ascii="Times New Roman" w:hAnsi="Times New Roman" w:cs="Times New Roman"/>
          <w:sz w:val="22"/>
          <w:szCs w:val="22"/>
        </w:rPr>
        <w:t xml:space="preserve"> and sent on user</w:t>
      </w:r>
      <w:r w:rsidR="005838C9" w:rsidRPr="00B76C47">
        <w:rPr>
          <w:rFonts w:ascii="Times New Roman" w:hAnsi="Times New Roman" w:cs="Times New Roman"/>
          <w:sz w:val="22"/>
          <w:szCs w:val="22"/>
        </w:rPr>
        <w:t>'</w:t>
      </w:r>
      <w:r w:rsidRPr="00B76C47">
        <w:rPr>
          <w:rFonts w:ascii="Times New Roman" w:hAnsi="Times New Roman" w:cs="Times New Roman"/>
          <w:sz w:val="22"/>
          <w:szCs w:val="22"/>
        </w:rPr>
        <w:t xml:space="preserve">s android </w:t>
      </w:r>
      <w:r w:rsidR="00CF440F" w:rsidRPr="00B76C47">
        <w:rPr>
          <w:rFonts w:ascii="Times New Roman" w:hAnsi="Times New Roman" w:cs="Times New Roman"/>
          <w:sz w:val="22"/>
          <w:szCs w:val="22"/>
        </w:rPr>
        <w:t>device</w:t>
      </w:r>
      <w:r w:rsidRPr="00B76C47">
        <w:rPr>
          <w:rFonts w:ascii="Times New Roman" w:hAnsi="Times New Roman" w:cs="Times New Roman"/>
          <w:sz w:val="22"/>
          <w:szCs w:val="22"/>
        </w:rPr>
        <w:t xml:space="preserve">. </w:t>
      </w:r>
      <w:r w:rsidR="005838C9" w:rsidRPr="00B76C47">
        <w:rPr>
          <w:rFonts w:ascii="Times New Roman" w:hAnsi="Times New Roman" w:cs="Times New Roman"/>
          <w:sz w:val="22"/>
          <w:szCs w:val="22"/>
        </w:rPr>
        <w:t xml:space="preserve">The admin also has the capabilities to view </w:t>
      </w:r>
      <w:r w:rsidR="00527254" w:rsidRPr="00B76C47">
        <w:rPr>
          <w:rFonts w:ascii="Times New Roman" w:hAnsi="Times New Roman" w:cs="Times New Roman"/>
          <w:sz w:val="22"/>
          <w:szCs w:val="22"/>
        </w:rPr>
        <w:t xml:space="preserve">the leader board which displays user rankings on the basis of their aggregate quiz scores. </w:t>
      </w:r>
      <w:r w:rsidR="00CF440F" w:rsidRPr="00B76C47">
        <w:rPr>
          <w:rFonts w:ascii="Times New Roman" w:hAnsi="Times New Roman" w:cs="Times New Roman"/>
          <w:sz w:val="22"/>
          <w:szCs w:val="22"/>
        </w:rPr>
        <w:t xml:space="preserve">In order to take the quiz , the </w:t>
      </w:r>
      <w:r w:rsidR="005838C9" w:rsidRPr="00B76C47">
        <w:rPr>
          <w:rFonts w:ascii="Times New Roman" w:hAnsi="Times New Roman" w:cs="Times New Roman"/>
          <w:sz w:val="22"/>
          <w:szCs w:val="22"/>
        </w:rPr>
        <w:t>u</w:t>
      </w:r>
      <w:r w:rsidRPr="00B76C47">
        <w:rPr>
          <w:rFonts w:ascii="Times New Roman" w:hAnsi="Times New Roman" w:cs="Times New Roman"/>
          <w:sz w:val="22"/>
          <w:szCs w:val="22"/>
        </w:rPr>
        <w:t xml:space="preserve">ser have to first create an account into the system for playing quiz. </w:t>
      </w:r>
      <w:r w:rsidR="005838C9" w:rsidRPr="00B76C47">
        <w:rPr>
          <w:rFonts w:ascii="Times New Roman" w:hAnsi="Times New Roman" w:cs="Times New Roman"/>
          <w:sz w:val="22"/>
          <w:szCs w:val="22"/>
        </w:rPr>
        <w:t>The user then selects one out of several available categories, and plays the quiz. At the end of the q</w:t>
      </w:r>
      <w:r w:rsidRPr="00B76C47">
        <w:rPr>
          <w:rFonts w:ascii="Times New Roman" w:hAnsi="Times New Roman" w:cs="Times New Roman"/>
          <w:sz w:val="22"/>
          <w:szCs w:val="22"/>
        </w:rPr>
        <w:t>uiz</w:t>
      </w:r>
      <w:r w:rsidR="005838C9" w:rsidRPr="00B76C47">
        <w:rPr>
          <w:rFonts w:ascii="Times New Roman" w:hAnsi="Times New Roman" w:cs="Times New Roman"/>
          <w:sz w:val="22"/>
          <w:szCs w:val="22"/>
        </w:rPr>
        <w:t>,</w:t>
      </w:r>
      <w:r w:rsidRPr="00B76C47">
        <w:rPr>
          <w:rFonts w:ascii="Times New Roman" w:hAnsi="Times New Roman" w:cs="Times New Roman"/>
          <w:sz w:val="22"/>
          <w:szCs w:val="22"/>
        </w:rPr>
        <w:t xml:space="preserve"> the system checks all the answer an</w:t>
      </w:r>
      <w:r w:rsidR="005838C9" w:rsidRPr="00B76C47">
        <w:rPr>
          <w:rFonts w:ascii="Times New Roman" w:hAnsi="Times New Roman" w:cs="Times New Roman"/>
          <w:sz w:val="22"/>
          <w:szCs w:val="22"/>
        </w:rPr>
        <w:t xml:space="preserve">d generates a score card. The user is also provided with a performance icon on the side navigation bar that allows him/her to check their overall performance in different categories. </w:t>
      </w:r>
    </w:p>
    <w:p w:rsidR="005838C9" w:rsidRPr="00B76C47" w:rsidRDefault="005838C9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2F3DD5" w:rsidRPr="00B76C47" w:rsidRDefault="00527254" w:rsidP="00B76C47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76C47">
        <w:rPr>
          <w:rFonts w:ascii="Times New Roman" w:eastAsia="Times New Roman" w:hAnsi="Times New Roman" w:cs="Times New Roman"/>
          <w:b/>
          <w:sz w:val="22"/>
          <w:szCs w:val="22"/>
        </w:rPr>
        <w:t>Functionalities Description</w:t>
      </w:r>
      <w:r w:rsidRPr="00B76C47">
        <w:rPr>
          <w:rFonts w:ascii="Times New Roman" w:eastAsia="Times New Roman" w:hAnsi="Times New Roman" w:cs="Times New Roman"/>
          <w:sz w:val="22"/>
          <w:szCs w:val="22"/>
        </w:rPr>
        <w:t xml:space="preserve"> : </w:t>
      </w:r>
      <w:proofErr w:type="spellStart"/>
      <w:r w:rsidRPr="00B76C47">
        <w:rPr>
          <w:rFonts w:ascii="Times New Roman" w:eastAsia="Times New Roman" w:hAnsi="Times New Roman" w:cs="Times New Roman"/>
          <w:sz w:val="22"/>
          <w:szCs w:val="22"/>
        </w:rPr>
        <w:t>Quiztion</w:t>
      </w:r>
      <w:proofErr w:type="spellEnd"/>
      <w:r w:rsidRPr="00B76C47">
        <w:rPr>
          <w:rFonts w:ascii="Times New Roman" w:eastAsia="Times New Roman" w:hAnsi="Times New Roman" w:cs="Times New Roman"/>
          <w:sz w:val="22"/>
          <w:szCs w:val="22"/>
        </w:rPr>
        <w:t xml:space="preserve"> is an Android based application where user sign up using a unique username, once they sign up, they can access all the </w:t>
      </w:r>
      <w:proofErr w:type="spellStart"/>
      <w:r w:rsidRPr="00B76C47">
        <w:rPr>
          <w:rFonts w:ascii="Times New Roman" w:eastAsia="Times New Roman" w:hAnsi="Times New Roman" w:cs="Times New Roman"/>
          <w:sz w:val="22"/>
          <w:szCs w:val="22"/>
        </w:rPr>
        <w:t>quiztion</w:t>
      </w:r>
      <w:proofErr w:type="spellEnd"/>
      <w:r w:rsidRPr="00B76C47">
        <w:rPr>
          <w:rFonts w:ascii="Times New Roman" w:eastAsia="Times New Roman" w:hAnsi="Times New Roman" w:cs="Times New Roman"/>
          <w:sz w:val="22"/>
          <w:szCs w:val="22"/>
        </w:rPr>
        <w:t xml:space="preserve"> features like edit their profile, change password, view their performance history, </w:t>
      </w:r>
      <w:r w:rsidR="00B76C47" w:rsidRPr="00B76C47">
        <w:rPr>
          <w:rFonts w:ascii="Times New Roman" w:eastAsia="Times New Roman" w:hAnsi="Times New Roman" w:cs="Times New Roman"/>
          <w:sz w:val="22"/>
          <w:szCs w:val="22"/>
        </w:rPr>
        <w:t xml:space="preserve">access to help and about sections as well. The user has four categories of quizzes to choose from, which contains more sub-categories to choose from. At the end of the quiz, user can view scores, check their answers and see the correct answers as well. The </w:t>
      </w:r>
      <w:r w:rsidR="00F0492E">
        <w:rPr>
          <w:rFonts w:ascii="Times New Roman" w:eastAsia="Times New Roman" w:hAnsi="Times New Roman" w:cs="Times New Roman"/>
          <w:sz w:val="22"/>
          <w:szCs w:val="22"/>
        </w:rPr>
        <w:t>performance</w:t>
      </w:r>
      <w:r w:rsidR="00B76C47" w:rsidRPr="00B76C47">
        <w:rPr>
          <w:rFonts w:ascii="Times New Roman" w:eastAsia="Times New Roman" w:hAnsi="Times New Roman" w:cs="Times New Roman"/>
          <w:sz w:val="22"/>
          <w:szCs w:val="22"/>
        </w:rPr>
        <w:t xml:space="preserve"> history is displayed in form of progress bars for interactive display. </w:t>
      </w:r>
      <w:r w:rsidRPr="00B76C4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B76C47" w:rsidRDefault="00B76C47" w:rsidP="00B76C47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2F3DD5" w:rsidRPr="00B76C47" w:rsidRDefault="002F3DD5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 w:rsidRPr="00B76C47">
        <w:rPr>
          <w:rFonts w:ascii="Times New Roman" w:hAnsi="Times New Roman" w:cs="Times New Roman"/>
          <w:b/>
          <w:sz w:val="22"/>
          <w:szCs w:val="22"/>
        </w:rPr>
        <w:t xml:space="preserve">Team Members : </w:t>
      </w:r>
    </w:p>
    <w:p w:rsidR="00CB4EF9" w:rsidRPr="00B76C47" w:rsidRDefault="002F3DD5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 w:rsidRPr="00B76C47">
        <w:rPr>
          <w:rFonts w:ascii="Times New Roman" w:hAnsi="Times New Roman" w:cs="Times New Roman"/>
          <w:sz w:val="22"/>
          <w:szCs w:val="22"/>
        </w:rPr>
        <w:t xml:space="preserve">Mansi </w:t>
      </w:r>
      <w:proofErr w:type="spellStart"/>
      <w:r w:rsidRPr="00B76C47">
        <w:rPr>
          <w:rFonts w:ascii="Times New Roman" w:hAnsi="Times New Roman" w:cs="Times New Roman"/>
          <w:sz w:val="22"/>
          <w:szCs w:val="22"/>
        </w:rPr>
        <w:t>Koul</w:t>
      </w:r>
      <w:proofErr w:type="spellEnd"/>
      <w:r w:rsidRPr="00B76C4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F3DD5" w:rsidRPr="00B76C47" w:rsidRDefault="002F3DD5" w:rsidP="00B76C47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B76C47">
        <w:rPr>
          <w:rFonts w:ascii="Times New Roman" w:hAnsi="Times New Roman" w:cs="Times New Roman"/>
          <w:sz w:val="22"/>
          <w:szCs w:val="22"/>
        </w:rPr>
        <w:t xml:space="preserve">Adarsh </w:t>
      </w:r>
      <w:proofErr w:type="spellStart"/>
      <w:r w:rsidRPr="00B76C47">
        <w:rPr>
          <w:rFonts w:ascii="Times New Roman" w:hAnsi="Times New Roman" w:cs="Times New Roman"/>
          <w:sz w:val="22"/>
          <w:szCs w:val="22"/>
        </w:rPr>
        <w:t>Sodagudi</w:t>
      </w:r>
      <w:proofErr w:type="spellEnd"/>
    </w:p>
    <w:p w:rsidR="002F3DD5" w:rsidRPr="00B76C47" w:rsidRDefault="002F3DD5" w:rsidP="00B76C47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2F3DD5" w:rsidRDefault="002F3DD5" w:rsidP="00B76C47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B76C47">
        <w:rPr>
          <w:rFonts w:ascii="Times New Roman" w:hAnsi="Times New Roman" w:cs="Times New Roman"/>
          <w:b/>
          <w:sz w:val="22"/>
          <w:szCs w:val="22"/>
        </w:rPr>
        <w:t>Deliverable Items :</w:t>
      </w:r>
    </w:p>
    <w:p w:rsidR="00F0492E" w:rsidRPr="00B76C47" w:rsidRDefault="00F0492E" w:rsidP="00B76C47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A3479B" w:rsidRPr="00B76C47" w:rsidRDefault="00B76C47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A. </w:t>
      </w:r>
      <w:r w:rsidR="00A3479B" w:rsidRPr="00B76C47">
        <w:rPr>
          <w:rFonts w:ascii="Times New Roman" w:hAnsi="Times New Roman" w:cs="Times New Roman"/>
          <w:sz w:val="22"/>
          <w:szCs w:val="22"/>
        </w:rPr>
        <w:t>User/Admin Login Page</w:t>
      </w:r>
    </w:p>
    <w:p w:rsidR="00F0492E" w:rsidRDefault="00F0492E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A3479B" w:rsidRPr="00B76C47" w:rsidRDefault="00A3479B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 w:rsidRPr="00B76C47">
        <w:rPr>
          <w:rFonts w:ascii="Times New Roman" w:hAnsi="Times New Roman" w:cs="Times New Roman"/>
          <w:sz w:val="22"/>
          <w:szCs w:val="22"/>
        </w:rPr>
        <w:t>B. User Account :</w:t>
      </w:r>
    </w:p>
    <w:p w:rsidR="00A3479B" w:rsidRPr="00B76C47" w:rsidRDefault="00B76C47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I.</w:t>
      </w:r>
      <w:r>
        <w:rPr>
          <w:rFonts w:ascii="Times New Roman" w:hAnsi="Times New Roman" w:cs="Times New Roman"/>
          <w:sz w:val="22"/>
          <w:szCs w:val="22"/>
        </w:rPr>
        <w:tab/>
      </w:r>
      <w:r w:rsidR="00A3479B" w:rsidRPr="00B76C47">
        <w:rPr>
          <w:rFonts w:ascii="Times New Roman" w:hAnsi="Times New Roman" w:cs="Times New Roman"/>
          <w:sz w:val="22"/>
          <w:szCs w:val="22"/>
        </w:rPr>
        <w:t>User Registration</w:t>
      </w:r>
    </w:p>
    <w:p w:rsidR="00A3479B" w:rsidRPr="00B76C47" w:rsidRDefault="00B76C47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II.</w:t>
      </w:r>
      <w:r>
        <w:rPr>
          <w:rFonts w:ascii="Times New Roman" w:hAnsi="Times New Roman" w:cs="Times New Roman"/>
          <w:sz w:val="22"/>
          <w:szCs w:val="22"/>
        </w:rPr>
        <w:tab/>
      </w:r>
      <w:r w:rsidR="00A3479B" w:rsidRPr="00B76C47">
        <w:rPr>
          <w:rFonts w:ascii="Times New Roman" w:hAnsi="Times New Roman" w:cs="Times New Roman"/>
          <w:sz w:val="22"/>
          <w:szCs w:val="22"/>
        </w:rPr>
        <w:t>Username change</w:t>
      </w:r>
    </w:p>
    <w:p w:rsidR="00A3479B" w:rsidRPr="00B76C47" w:rsidRDefault="00B76C47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III.</w:t>
      </w:r>
      <w:r>
        <w:rPr>
          <w:rFonts w:ascii="Times New Roman" w:hAnsi="Times New Roman" w:cs="Times New Roman"/>
          <w:sz w:val="22"/>
          <w:szCs w:val="22"/>
        </w:rPr>
        <w:tab/>
      </w:r>
      <w:r w:rsidR="00A3479B" w:rsidRPr="00B76C47">
        <w:rPr>
          <w:rFonts w:ascii="Times New Roman" w:hAnsi="Times New Roman" w:cs="Times New Roman"/>
          <w:sz w:val="22"/>
          <w:szCs w:val="22"/>
        </w:rPr>
        <w:t>Password change</w:t>
      </w:r>
    </w:p>
    <w:p w:rsidR="00A3479B" w:rsidRPr="00B76C47" w:rsidRDefault="00B76C47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IV.</w:t>
      </w:r>
      <w:r>
        <w:rPr>
          <w:rFonts w:ascii="Times New Roman" w:hAnsi="Times New Roman" w:cs="Times New Roman"/>
          <w:sz w:val="22"/>
          <w:szCs w:val="22"/>
        </w:rPr>
        <w:tab/>
      </w:r>
      <w:r w:rsidR="00A3479B" w:rsidRPr="00B76C47">
        <w:rPr>
          <w:rFonts w:ascii="Times New Roman" w:hAnsi="Times New Roman" w:cs="Times New Roman"/>
          <w:sz w:val="22"/>
          <w:szCs w:val="22"/>
        </w:rPr>
        <w:t>Profile changes</w:t>
      </w:r>
    </w:p>
    <w:p w:rsidR="00A3479B" w:rsidRPr="00B76C47" w:rsidRDefault="00B76C47" w:rsidP="00B76C47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V.</w:t>
      </w:r>
      <w:r>
        <w:rPr>
          <w:rFonts w:ascii="Times New Roman" w:hAnsi="Times New Roman" w:cs="Times New Roman"/>
          <w:sz w:val="22"/>
          <w:szCs w:val="22"/>
        </w:rPr>
        <w:tab/>
      </w:r>
      <w:r w:rsidR="00A3479B" w:rsidRPr="00B76C47">
        <w:rPr>
          <w:rFonts w:ascii="Times New Roman" w:hAnsi="Times New Roman" w:cs="Times New Roman"/>
          <w:sz w:val="22"/>
          <w:szCs w:val="22"/>
        </w:rPr>
        <w:t>Setting changes page</w:t>
      </w:r>
    </w:p>
    <w:p w:rsidR="00F0492E" w:rsidRDefault="00F0492E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A3479B" w:rsidRPr="00B76C47" w:rsidRDefault="00A3479B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 w:rsidRPr="00B76C47">
        <w:rPr>
          <w:rFonts w:ascii="Times New Roman" w:hAnsi="Times New Roman" w:cs="Times New Roman"/>
          <w:sz w:val="22"/>
          <w:szCs w:val="22"/>
        </w:rPr>
        <w:t>C. Admin Account:</w:t>
      </w:r>
    </w:p>
    <w:p w:rsidR="00A3479B" w:rsidRPr="00B76C47" w:rsidRDefault="00B76C47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I.</w:t>
      </w:r>
      <w:r>
        <w:rPr>
          <w:rFonts w:ascii="Times New Roman" w:hAnsi="Times New Roman" w:cs="Times New Roman"/>
          <w:sz w:val="22"/>
          <w:szCs w:val="22"/>
        </w:rPr>
        <w:tab/>
      </w:r>
      <w:r w:rsidR="00F0492E">
        <w:rPr>
          <w:rFonts w:ascii="Times New Roman" w:hAnsi="Times New Roman" w:cs="Times New Roman"/>
          <w:sz w:val="22"/>
          <w:szCs w:val="22"/>
        </w:rPr>
        <w:t>Adding Quiz</w:t>
      </w:r>
    </w:p>
    <w:p w:rsidR="00A3479B" w:rsidRPr="00B76C47" w:rsidRDefault="00B76C47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II.</w:t>
      </w:r>
      <w:r>
        <w:rPr>
          <w:rFonts w:ascii="Times New Roman" w:hAnsi="Times New Roman" w:cs="Times New Roman"/>
          <w:sz w:val="22"/>
          <w:szCs w:val="22"/>
        </w:rPr>
        <w:tab/>
      </w:r>
      <w:r w:rsidR="00A3479B" w:rsidRPr="00B76C47">
        <w:rPr>
          <w:rFonts w:ascii="Times New Roman" w:hAnsi="Times New Roman" w:cs="Times New Roman"/>
          <w:sz w:val="22"/>
          <w:szCs w:val="22"/>
        </w:rPr>
        <w:t xml:space="preserve">Adding </w:t>
      </w:r>
      <w:r w:rsidR="00F0492E">
        <w:rPr>
          <w:rFonts w:ascii="Times New Roman" w:hAnsi="Times New Roman" w:cs="Times New Roman"/>
          <w:sz w:val="22"/>
          <w:szCs w:val="22"/>
        </w:rPr>
        <w:t xml:space="preserve">question and </w:t>
      </w:r>
      <w:r w:rsidR="00A3479B" w:rsidRPr="00B76C47">
        <w:rPr>
          <w:rFonts w:ascii="Times New Roman" w:hAnsi="Times New Roman" w:cs="Times New Roman"/>
          <w:sz w:val="22"/>
          <w:szCs w:val="22"/>
        </w:rPr>
        <w:t xml:space="preserve">answer </w:t>
      </w:r>
    </w:p>
    <w:p w:rsidR="00A3479B" w:rsidRPr="00B76C47" w:rsidRDefault="00B76C47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III.</w:t>
      </w:r>
      <w:r>
        <w:rPr>
          <w:rFonts w:ascii="Times New Roman" w:hAnsi="Times New Roman" w:cs="Times New Roman"/>
          <w:sz w:val="22"/>
          <w:szCs w:val="22"/>
        </w:rPr>
        <w:tab/>
      </w:r>
      <w:r w:rsidR="00F0492E">
        <w:rPr>
          <w:rFonts w:ascii="Times New Roman" w:hAnsi="Times New Roman" w:cs="Times New Roman"/>
          <w:sz w:val="22"/>
          <w:szCs w:val="22"/>
        </w:rPr>
        <w:t>Viewing Leader board</w:t>
      </w:r>
    </w:p>
    <w:p w:rsidR="00A3479B" w:rsidRPr="00B76C47" w:rsidRDefault="00B76C47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IV.</w:t>
      </w:r>
      <w:r>
        <w:rPr>
          <w:rFonts w:ascii="Times New Roman" w:hAnsi="Times New Roman" w:cs="Times New Roman"/>
          <w:sz w:val="22"/>
          <w:szCs w:val="22"/>
        </w:rPr>
        <w:tab/>
      </w:r>
      <w:r w:rsidR="00F0492E">
        <w:rPr>
          <w:rFonts w:ascii="Times New Roman" w:hAnsi="Times New Roman" w:cs="Times New Roman"/>
          <w:sz w:val="22"/>
          <w:szCs w:val="22"/>
        </w:rPr>
        <w:t>Logout</w:t>
      </w:r>
    </w:p>
    <w:p w:rsidR="00F0492E" w:rsidRDefault="00F0492E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A3479B" w:rsidRPr="00B76C47" w:rsidRDefault="00A3479B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 w:rsidRPr="00B76C47">
        <w:rPr>
          <w:rFonts w:ascii="Times New Roman" w:hAnsi="Times New Roman" w:cs="Times New Roman"/>
          <w:sz w:val="22"/>
          <w:szCs w:val="22"/>
        </w:rPr>
        <w:t>D. Displays :</w:t>
      </w:r>
    </w:p>
    <w:p w:rsidR="00A3479B" w:rsidRPr="00B76C47" w:rsidRDefault="00B76C47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I.</w:t>
      </w:r>
      <w:r>
        <w:rPr>
          <w:rFonts w:ascii="Times New Roman" w:hAnsi="Times New Roman" w:cs="Times New Roman"/>
          <w:sz w:val="22"/>
          <w:szCs w:val="22"/>
        </w:rPr>
        <w:tab/>
      </w:r>
      <w:r w:rsidR="00A3479B" w:rsidRPr="00B76C47">
        <w:rPr>
          <w:rFonts w:ascii="Times New Roman" w:hAnsi="Times New Roman" w:cs="Times New Roman"/>
          <w:sz w:val="22"/>
          <w:szCs w:val="22"/>
        </w:rPr>
        <w:t>Topic Options Display</w:t>
      </w:r>
    </w:p>
    <w:p w:rsidR="00A3479B" w:rsidRPr="00B76C47" w:rsidRDefault="00B76C47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II.</w:t>
      </w:r>
      <w:r>
        <w:rPr>
          <w:rFonts w:ascii="Times New Roman" w:hAnsi="Times New Roman" w:cs="Times New Roman"/>
          <w:sz w:val="22"/>
          <w:szCs w:val="22"/>
        </w:rPr>
        <w:tab/>
      </w:r>
      <w:r w:rsidR="00A3479B" w:rsidRPr="00B76C47">
        <w:rPr>
          <w:rFonts w:ascii="Times New Roman" w:hAnsi="Times New Roman" w:cs="Times New Roman"/>
          <w:sz w:val="22"/>
          <w:szCs w:val="22"/>
        </w:rPr>
        <w:t>Question Display</w:t>
      </w:r>
    </w:p>
    <w:p w:rsidR="00A3479B" w:rsidRPr="00B76C47" w:rsidRDefault="00B76C47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III.</w:t>
      </w:r>
      <w:r>
        <w:rPr>
          <w:rFonts w:ascii="Times New Roman" w:hAnsi="Times New Roman" w:cs="Times New Roman"/>
          <w:sz w:val="22"/>
          <w:szCs w:val="22"/>
        </w:rPr>
        <w:tab/>
      </w:r>
      <w:r w:rsidR="00A3479B" w:rsidRPr="00B76C47">
        <w:rPr>
          <w:rFonts w:ascii="Times New Roman" w:hAnsi="Times New Roman" w:cs="Times New Roman"/>
          <w:sz w:val="22"/>
          <w:szCs w:val="22"/>
        </w:rPr>
        <w:t>Answer Display</w:t>
      </w:r>
    </w:p>
    <w:p w:rsidR="00F0492E" w:rsidRDefault="00B76C47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IV.</w:t>
      </w:r>
      <w:r>
        <w:rPr>
          <w:rFonts w:ascii="Times New Roman" w:hAnsi="Times New Roman" w:cs="Times New Roman"/>
          <w:sz w:val="22"/>
          <w:szCs w:val="22"/>
        </w:rPr>
        <w:tab/>
      </w:r>
      <w:r w:rsidR="00A3479B" w:rsidRPr="00B76C47">
        <w:rPr>
          <w:rFonts w:ascii="Times New Roman" w:hAnsi="Times New Roman" w:cs="Times New Roman"/>
          <w:sz w:val="22"/>
          <w:szCs w:val="22"/>
        </w:rPr>
        <w:t>Score Card</w:t>
      </w:r>
    </w:p>
    <w:p w:rsidR="00F0492E" w:rsidRPr="00B76C47" w:rsidRDefault="00F0492E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V.</w:t>
      </w:r>
      <w:r>
        <w:rPr>
          <w:rFonts w:ascii="Times New Roman" w:hAnsi="Times New Roman" w:cs="Times New Roman"/>
          <w:sz w:val="22"/>
          <w:szCs w:val="22"/>
        </w:rPr>
        <w:tab/>
        <w:t>Correct quiz answers</w:t>
      </w:r>
    </w:p>
    <w:p w:rsidR="00F0492E" w:rsidRDefault="00B76C47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</w:t>
      </w:r>
      <w:r w:rsidR="00F0492E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ab/>
      </w:r>
      <w:r w:rsidR="00F0492E">
        <w:rPr>
          <w:rFonts w:ascii="Times New Roman" w:hAnsi="Times New Roman" w:cs="Times New Roman"/>
          <w:sz w:val="22"/>
          <w:szCs w:val="22"/>
        </w:rPr>
        <w:t>User Performance Graph</w:t>
      </w:r>
    </w:p>
    <w:p w:rsidR="00F0492E" w:rsidRDefault="00F0492E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VII.       </w:t>
      </w:r>
      <w:r w:rsidRPr="00B76C47">
        <w:rPr>
          <w:rFonts w:ascii="Times New Roman" w:hAnsi="Times New Roman" w:cs="Times New Roman"/>
          <w:sz w:val="22"/>
          <w:szCs w:val="22"/>
        </w:rPr>
        <w:t>Sign-out</w:t>
      </w:r>
    </w:p>
    <w:p w:rsidR="00F0492E" w:rsidRDefault="00F0492E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VII.       Splash Screen</w:t>
      </w:r>
    </w:p>
    <w:p w:rsidR="00F0492E" w:rsidRPr="00B76C47" w:rsidRDefault="00F0492E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2F3DD5" w:rsidRPr="00B76C47" w:rsidRDefault="00A3479B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 w:rsidRPr="00B76C47">
        <w:rPr>
          <w:rFonts w:ascii="Times New Roman" w:hAnsi="Times New Roman" w:cs="Times New Roman"/>
          <w:sz w:val="22"/>
          <w:szCs w:val="22"/>
        </w:rPr>
        <w:tab/>
      </w:r>
    </w:p>
    <w:p w:rsidR="002F3DD5" w:rsidRPr="00B76C47" w:rsidRDefault="00F0492E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</w:t>
      </w:r>
      <w:r w:rsidR="002F3DD5" w:rsidRPr="00B76C47">
        <w:rPr>
          <w:rFonts w:ascii="Times New Roman" w:hAnsi="Times New Roman" w:cs="Times New Roman"/>
          <w:b/>
          <w:sz w:val="22"/>
          <w:szCs w:val="22"/>
        </w:rPr>
        <w:t>hird-party Tools Used :</w:t>
      </w:r>
    </w:p>
    <w:p w:rsidR="003529E7" w:rsidRPr="00B76C47" w:rsidRDefault="00B76C47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I.</w:t>
      </w:r>
      <w:r>
        <w:rPr>
          <w:rFonts w:ascii="Times New Roman" w:hAnsi="Times New Roman" w:cs="Times New Roman"/>
          <w:sz w:val="22"/>
          <w:szCs w:val="22"/>
        </w:rPr>
        <w:tab/>
      </w:r>
      <w:r w:rsidR="003529E7" w:rsidRPr="00B76C47">
        <w:rPr>
          <w:rFonts w:ascii="Times New Roman" w:hAnsi="Times New Roman" w:cs="Times New Roman"/>
          <w:sz w:val="22"/>
          <w:szCs w:val="22"/>
        </w:rPr>
        <w:t>SQL</w:t>
      </w:r>
    </w:p>
    <w:p w:rsidR="003529E7" w:rsidRPr="00B76C47" w:rsidRDefault="00B76C47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II.</w:t>
      </w:r>
      <w:r>
        <w:rPr>
          <w:rFonts w:ascii="Times New Roman" w:hAnsi="Times New Roman" w:cs="Times New Roman"/>
          <w:sz w:val="22"/>
          <w:szCs w:val="22"/>
        </w:rPr>
        <w:tab/>
      </w:r>
      <w:r w:rsidR="003529E7" w:rsidRPr="00B76C47">
        <w:rPr>
          <w:rFonts w:ascii="Times New Roman" w:hAnsi="Times New Roman" w:cs="Times New Roman"/>
          <w:sz w:val="22"/>
          <w:szCs w:val="22"/>
        </w:rPr>
        <w:t>PHP Server</w:t>
      </w:r>
    </w:p>
    <w:p w:rsidR="00B76C47" w:rsidRPr="00B76C47" w:rsidRDefault="00B76C47" w:rsidP="00B76C47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2F3DD5" w:rsidRDefault="002F3DD5" w:rsidP="00B76C47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B76C47">
        <w:rPr>
          <w:rFonts w:ascii="Times New Roman" w:hAnsi="Times New Roman" w:cs="Times New Roman"/>
          <w:b/>
          <w:sz w:val="22"/>
          <w:szCs w:val="22"/>
        </w:rPr>
        <w:t>Sketch of Screens with Itemized Functionalities and Features :</w:t>
      </w:r>
    </w:p>
    <w:p w:rsidR="00CA2B6A" w:rsidRDefault="00CA2B6A" w:rsidP="00B76C47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CA2B6A" w:rsidRPr="00B76C47" w:rsidRDefault="00CA2B6A" w:rsidP="00CA2B6A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User Account</w:t>
      </w:r>
    </w:p>
    <w:p w:rsidR="003529E7" w:rsidRPr="00B76C47" w:rsidRDefault="003529E7" w:rsidP="00B76C47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A3479B" w:rsidRDefault="00A3479B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F0492E" w:rsidRDefault="00E47CFA" w:rsidP="0081759F">
      <w:pPr>
        <w:ind w:left="-709" w:right="-84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950595</wp:posOffset>
            </wp:positionH>
            <wp:positionV relativeFrom="paragraph">
              <wp:posOffset>271145</wp:posOffset>
            </wp:positionV>
            <wp:extent cx="1156970" cy="2056765"/>
            <wp:effectExtent l="19050" t="19050" r="24130" b="19685"/>
            <wp:wrapSquare wrapText="bothSides"/>
            <wp:docPr id="26" name="Picture 26" descr="Screenshot_20190816-19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reenshot_20190816-1950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0059" b="7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2056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2587625</wp:posOffset>
            </wp:positionH>
            <wp:positionV relativeFrom="paragraph">
              <wp:posOffset>271145</wp:posOffset>
            </wp:positionV>
            <wp:extent cx="1101725" cy="2056765"/>
            <wp:effectExtent l="38100" t="19050" r="22225" b="19685"/>
            <wp:wrapSquare wrapText="bothSides"/>
            <wp:docPr id="25" name="Picture 25" descr="Screenshot_20190816-19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reenshot_20190816-19523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3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2056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294640</wp:posOffset>
            </wp:positionV>
            <wp:extent cx="1170940" cy="1954530"/>
            <wp:effectExtent l="38100" t="19050" r="10160" b="26670"/>
            <wp:wrapSquare wrapText="bothSides"/>
            <wp:docPr id="23" name="Picture 23" descr="Screenshot_20190816-195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_20190816-1950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8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954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5447030</wp:posOffset>
            </wp:positionH>
            <wp:positionV relativeFrom="paragraph">
              <wp:posOffset>294640</wp:posOffset>
            </wp:positionV>
            <wp:extent cx="953770" cy="2012950"/>
            <wp:effectExtent l="38100" t="19050" r="17780" b="25400"/>
            <wp:wrapSquare wrapText="bothSides"/>
            <wp:docPr id="29" name="Picture 29" descr="Screenshot_20190816-195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creenshot_20190816-19525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2012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271145</wp:posOffset>
            </wp:positionV>
            <wp:extent cx="1061085" cy="2056765"/>
            <wp:effectExtent l="19050" t="19050" r="24765" b="19685"/>
            <wp:wrapSquare wrapText="bothSides"/>
            <wp:docPr id="40" name="Picture 40" descr="Screenshot_20190816-19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creenshot_20190816-19525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3191" b="7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2056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759F">
        <w:rPr>
          <w:rFonts w:ascii="Times New Roman" w:hAnsi="Times New Roman" w:cs="Times New Roman"/>
          <w:sz w:val="22"/>
          <w:szCs w:val="22"/>
        </w:rPr>
        <w:t>Splash Screen</w:t>
      </w:r>
      <w:r w:rsidR="0081759F">
        <w:rPr>
          <w:rFonts w:ascii="Times New Roman" w:hAnsi="Times New Roman" w:cs="Times New Roman"/>
          <w:sz w:val="22"/>
          <w:szCs w:val="22"/>
        </w:rPr>
        <w:tab/>
        <w:t xml:space="preserve">                   Login Page</w:t>
      </w:r>
      <w:r w:rsidR="0081759F">
        <w:rPr>
          <w:rFonts w:ascii="Times New Roman" w:hAnsi="Times New Roman" w:cs="Times New Roman"/>
          <w:sz w:val="22"/>
          <w:szCs w:val="22"/>
        </w:rPr>
        <w:tab/>
      </w:r>
      <w:r w:rsidR="0081759F">
        <w:rPr>
          <w:rFonts w:ascii="Times New Roman" w:hAnsi="Times New Roman" w:cs="Times New Roman"/>
          <w:sz w:val="22"/>
          <w:szCs w:val="22"/>
        </w:rPr>
        <w:tab/>
      </w:r>
      <w:r w:rsidR="0081759F">
        <w:rPr>
          <w:rFonts w:ascii="Times New Roman" w:hAnsi="Times New Roman" w:cs="Times New Roman"/>
          <w:sz w:val="22"/>
          <w:szCs w:val="22"/>
        </w:rPr>
        <w:tab/>
        <w:t>Topic List</w:t>
      </w:r>
      <w:r w:rsidR="0081759F">
        <w:rPr>
          <w:rFonts w:ascii="Times New Roman" w:hAnsi="Times New Roman" w:cs="Times New Roman"/>
          <w:sz w:val="22"/>
          <w:szCs w:val="22"/>
        </w:rPr>
        <w:tab/>
      </w:r>
      <w:r w:rsidR="0081759F">
        <w:rPr>
          <w:rFonts w:ascii="Times New Roman" w:hAnsi="Times New Roman" w:cs="Times New Roman"/>
          <w:sz w:val="22"/>
          <w:szCs w:val="22"/>
        </w:rPr>
        <w:tab/>
        <w:t xml:space="preserve">     Quiz List</w:t>
      </w:r>
      <w:r w:rsidR="0081759F">
        <w:rPr>
          <w:rFonts w:ascii="Times New Roman" w:hAnsi="Times New Roman" w:cs="Times New Roman"/>
          <w:sz w:val="22"/>
          <w:szCs w:val="22"/>
        </w:rPr>
        <w:tab/>
        <w:t xml:space="preserve">          Question Display</w:t>
      </w:r>
      <w:r w:rsidR="0081759F">
        <w:rPr>
          <w:rFonts w:ascii="Times New Roman" w:hAnsi="Times New Roman" w:cs="Times New Roman"/>
          <w:sz w:val="22"/>
          <w:szCs w:val="22"/>
        </w:rPr>
        <w:tab/>
      </w:r>
    </w:p>
    <w:p w:rsidR="00F0492E" w:rsidRDefault="0032278B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2188845</wp:posOffset>
                </wp:positionV>
                <wp:extent cx="483235" cy="920750"/>
                <wp:effectExtent l="25400" t="0" r="0" b="19050"/>
                <wp:wrapNone/>
                <wp:docPr id="1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83235" cy="920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3DD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0" o:spid="_x0000_s1026" type="#_x0000_t32" style="position:absolute;margin-left:38.1pt;margin-top:172.35pt;width:38.05pt;height:72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1132205</wp:posOffset>
                </wp:positionV>
                <wp:extent cx="281305" cy="0"/>
                <wp:effectExtent l="0" t="63500" r="0" b="63500"/>
                <wp:wrapNone/>
                <wp:docPr id="1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8A70B" id="AutoShape 49" o:spid="_x0000_s1026" type="#_x0000_t32" style="position:absolute;margin-left:50.45pt;margin-top:89.15pt;width:22.1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5862320</wp:posOffset>
                </wp:positionH>
                <wp:positionV relativeFrom="paragraph">
                  <wp:posOffset>2206625</wp:posOffset>
                </wp:positionV>
                <wp:extent cx="0" cy="815340"/>
                <wp:effectExtent l="63500" t="0" r="25400" b="22860"/>
                <wp:wrapNone/>
                <wp:docPr id="1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1740" id="AutoShape 45" o:spid="_x0000_s1026" type="#_x0000_t32" style="position:absolute;margin-left:461.6pt;margin-top:173.75pt;width:0;height:6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1183005</wp:posOffset>
                </wp:positionV>
                <wp:extent cx="307975" cy="635"/>
                <wp:effectExtent l="0" t="63500" r="0" b="62865"/>
                <wp:wrapNone/>
                <wp:docPr id="1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07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E221C" id="AutoShape 43" o:spid="_x0000_s1026" type="#_x0000_t32" style="position:absolute;margin-left:292.85pt;margin-top:93.15pt;width:24.25pt;height:.0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5118735</wp:posOffset>
                </wp:positionH>
                <wp:positionV relativeFrom="paragraph">
                  <wp:posOffset>1183005</wp:posOffset>
                </wp:positionV>
                <wp:extent cx="307975" cy="0"/>
                <wp:effectExtent l="0" t="63500" r="0" b="63500"/>
                <wp:wrapNone/>
                <wp:docPr id="1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41FA8" id="AutoShape 44" o:spid="_x0000_s1026" type="#_x0000_t32" style="position:absolute;margin-left:403.05pt;margin-top:93.15pt;width:24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2206625</wp:posOffset>
                </wp:positionV>
                <wp:extent cx="179070" cy="815340"/>
                <wp:effectExtent l="50800" t="0" r="11430" b="22860"/>
                <wp:wrapNone/>
                <wp:docPr id="10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79070" cy="815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A83B2" id="AutoShape 47" o:spid="_x0000_s1026" type="#_x0000_t32" style="position:absolute;margin-left:210.35pt;margin-top:173.75pt;width:14.1pt;height:64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1183005</wp:posOffset>
                </wp:positionV>
                <wp:extent cx="361315" cy="635"/>
                <wp:effectExtent l="0" t="63500" r="0" b="62865"/>
                <wp:wrapNone/>
                <wp:docPr id="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1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2C539" id="AutoShape 42" o:spid="_x0000_s1026" type="#_x0000_t32" style="position:absolute;margin-left:170.35pt;margin-top:93.15pt;width:28.45pt;height: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">
                <v:stroke endarrow="block"/>
                <o:lock v:ext="edit" shapetype="f"/>
              </v:shape>
            </w:pict>
          </mc:Fallback>
        </mc:AlternateContent>
      </w:r>
    </w:p>
    <w:p w:rsidR="00601B58" w:rsidRDefault="0032278B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-1579245</wp:posOffset>
                </wp:positionH>
                <wp:positionV relativeFrom="paragraph">
                  <wp:posOffset>132715</wp:posOffset>
                </wp:positionV>
                <wp:extent cx="297180" cy="0"/>
                <wp:effectExtent l="0" t="63500" r="0" b="63500"/>
                <wp:wrapNone/>
                <wp:docPr id="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5D160" id="AutoShape 41" o:spid="_x0000_s1026" type="#_x0000_t32" style="position:absolute;margin-left:-124.35pt;margin-top:10.45pt;width:23.4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">
                <v:stroke endarrow="block"/>
                <o:lock v:ext="edit" shapetype="f"/>
              </v:shape>
            </w:pict>
          </mc:Fallback>
        </mc:AlternateContent>
      </w:r>
    </w:p>
    <w:p w:rsidR="008421D6" w:rsidRDefault="008421D6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601B58" w:rsidRDefault="00601B58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601B58" w:rsidRDefault="00601B58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601B58" w:rsidRDefault="00601B58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601B58" w:rsidRDefault="00A476AD" w:rsidP="00A476AD">
      <w:pPr>
        <w:ind w:left="-284" w:right="-42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Forgot Password</w:t>
      </w:r>
      <w:r w:rsidR="0081759F"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="0081759F">
        <w:rPr>
          <w:rFonts w:ascii="Times New Roman" w:hAnsi="Times New Roman" w:cs="Times New Roman"/>
          <w:sz w:val="22"/>
          <w:szCs w:val="22"/>
        </w:rPr>
        <w:t xml:space="preserve"> Performance</w:t>
      </w:r>
      <w:r w:rsidR="0081759F">
        <w:rPr>
          <w:rFonts w:ascii="Times New Roman" w:hAnsi="Times New Roman" w:cs="Times New Roman"/>
          <w:sz w:val="22"/>
          <w:szCs w:val="22"/>
        </w:rPr>
        <w:tab/>
        <w:t xml:space="preserve">   Side Navigation Bar</w:t>
      </w:r>
      <w:r w:rsidR="0081759F">
        <w:rPr>
          <w:rFonts w:ascii="Times New Roman" w:hAnsi="Times New Roman" w:cs="Times New Roman"/>
          <w:sz w:val="22"/>
          <w:szCs w:val="22"/>
        </w:rPr>
        <w:tab/>
      </w:r>
      <w:r w:rsidR="0081759F">
        <w:rPr>
          <w:rFonts w:ascii="Times New Roman" w:hAnsi="Times New Roman" w:cs="Times New Roman"/>
          <w:sz w:val="22"/>
          <w:szCs w:val="22"/>
        </w:rPr>
        <w:tab/>
        <w:t>Answer Sheet</w:t>
      </w:r>
      <w:r w:rsidR="0081759F">
        <w:rPr>
          <w:rFonts w:ascii="Times New Roman" w:hAnsi="Times New Roman" w:cs="Times New Roman"/>
          <w:sz w:val="22"/>
          <w:szCs w:val="22"/>
        </w:rPr>
        <w:tab/>
        <w:t xml:space="preserve">           Quiz Report</w:t>
      </w:r>
    </w:p>
    <w:p w:rsidR="0081759F" w:rsidRDefault="0032278B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5038090</wp:posOffset>
                </wp:positionH>
                <wp:positionV relativeFrom="paragraph">
                  <wp:posOffset>1071245</wp:posOffset>
                </wp:positionV>
                <wp:extent cx="253365" cy="0"/>
                <wp:effectExtent l="25400" t="63500" r="0" b="63500"/>
                <wp:wrapNone/>
                <wp:docPr id="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53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AFCA8" id="AutoShape 52" o:spid="_x0000_s1026" type="#_x0000_t32" style="position:absolute;margin-left:396.7pt;margin-top:84.35pt;width:19.9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1082675</wp:posOffset>
                </wp:positionV>
                <wp:extent cx="253365" cy="0"/>
                <wp:effectExtent l="25400" t="63500" r="0" b="63500"/>
                <wp:wrapNone/>
                <wp:docPr id="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53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B1F0F" id="AutoShape 51" o:spid="_x0000_s1026" type="#_x0000_t32" style="position:absolute;margin-left:170.35pt;margin-top:85.25pt;width:19.95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">
                <v:stroke endarrow="block"/>
                <o:lock v:ext="edit" shapetype="f"/>
              </v:shape>
            </w:pict>
          </mc:Fallback>
        </mc:AlternateContent>
      </w:r>
      <w:r w:rsidR="00A476AD"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-288925</wp:posOffset>
            </wp:positionH>
            <wp:positionV relativeFrom="paragraph">
              <wp:posOffset>76200</wp:posOffset>
            </wp:positionV>
            <wp:extent cx="1134745" cy="1943100"/>
            <wp:effectExtent l="38100" t="19050" r="27305" b="19050"/>
            <wp:wrapSquare wrapText="bothSides"/>
            <wp:docPr id="1" name="Picture 0" descr="Screenshot_20190816-195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816-195415.jpg"/>
                    <pic:cNvPicPr/>
                  </pic:nvPicPr>
                  <pic:blipFill>
                    <a:blip r:embed="rId13" cstate="print"/>
                    <a:srcRect t="14798" b="6261"/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1943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7CFA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4004310</wp:posOffset>
            </wp:positionH>
            <wp:positionV relativeFrom="paragraph">
              <wp:posOffset>74930</wp:posOffset>
            </wp:positionV>
            <wp:extent cx="1042035" cy="1967230"/>
            <wp:effectExtent l="19050" t="19050" r="24765" b="13970"/>
            <wp:wrapSquare wrapText="bothSides"/>
            <wp:docPr id="27" name="Picture 27" descr="Screenshot_20190816-195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creenshot_20190816-1953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12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967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7CFA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5306695</wp:posOffset>
            </wp:positionH>
            <wp:positionV relativeFrom="paragraph">
              <wp:posOffset>122555</wp:posOffset>
            </wp:positionV>
            <wp:extent cx="1040765" cy="1898015"/>
            <wp:effectExtent l="38100" t="19050" r="26035" b="26035"/>
            <wp:wrapSquare wrapText="bothSides"/>
            <wp:docPr id="28" name="Picture 28" descr="Screenshot_20190816-195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creenshot_20190816-1953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5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1898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7CFA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1247140</wp:posOffset>
            </wp:positionH>
            <wp:positionV relativeFrom="paragraph">
              <wp:posOffset>107950</wp:posOffset>
            </wp:positionV>
            <wp:extent cx="897255" cy="1945640"/>
            <wp:effectExtent l="38100" t="19050" r="17145" b="16510"/>
            <wp:wrapSquare wrapText="bothSides"/>
            <wp:docPr id="30" name="Picture 30" descr="Screenshot_20190816-19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creenshot_20190816-19535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1945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7CF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122555</wp:posOffset>
            </wp:positionV>
            <wp:extent cx="1143635" cy="1967230"/>
            <wp:effectExtent l="19050" t="19050" r="18415" b="13970"/>
            <wp:wrapSquare wrapText="bothSides"/>
            <wp:docPr id="24" name="Picture 24" descr="Screenshot_20190816-195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_20190816-1952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3386" b="14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967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759F" w:rsidRDefault="0081759F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81759F" w:rsidRDefault="0081759F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601B58" w:rsidRPr="00CA2B6A" w:rsidRDefault="00780CA2" w:rsidP="00CA2B6A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</w:t>
      </w:r>
      <w:r w:rsidR="00CA2B6A" w:rsidRPr="00CA2B6A">
        <w:rPr>
          <w:rFonts w:ascii="Times New Roman" w:hAnsi="Times New Roman" w:cs="Times New Roman"/>
          <w:b/>
          <w:sz w:val="22"/>
          <w:szCs w:val="22"/>
        </w:rPr>
        <w:t>dmin Account</w:t>
      </w:r>
    </w:p>
    <w:p w:rsidR="00601B58" w:rsidRDefault="007A39DE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:rsidR="007A39DE" w:rsidRDefault="007A39DE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Sign In Page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>
        <w:rPr>
          <w:rFonts w:ascii="Times New Roman" w:hAnsi="Times New Roman" w:cs="Times New Roman"/>
          <w:sz w:val="22"/>
          <w:szCs w:val="22"/>
        </w:rPr>
        <w:tab/>
        <w:t xml:space="preserve">   Admin Home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Setup Quiz Page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Question Setup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601B58" w:rsidRDefault="00601B58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601B58" w:rsidRDefault="00E47CFA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3489960</wp:posOffset>
            </wp:positionH>
            <wp:positionV relativeFrom="paragraph">
              <wp:posOffset>3051175</wp:posOffset>
            </wp:positionV>
            <wp:extent cx="1224915" cy="2096135"/>
            <wp:effectExtent l="19050" t="19050" r="13335" b="18415"/>
            <wp:wrapSquare wrapText="bothSides"/>
            <wp:docPr id="31" name="Picture 31" descr="Screenshot_20190816-19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reenshot_20190816-1951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21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2096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3413760</wp:posOffset>
            </wp:positionH>
            <wp:positionV relativeFrom="paragraph">
              <wp:posOffset>43815</wp:posOffset>
            </wp:positionV>
            <wp:extent cx="1243330" cy="2328545"/>
            <wp:effectExtent l="19050" t="19050" r="13970" b="14605"/>
            <wp:wrapSquare wrapText="bothSides"/>
            <wp:docPr id="32" name="Picture 32" descr="Screenshot_20190816-195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creenshot_20190816-19510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13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23285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5111115</wp:posOffset>
            </wp:positionH>
            <wp:positionV relativeFrom="paragraph">
              <wp:posOffset>1270</wp:posOffset>
            </wp:positionV>
            <wp:extent cx="1243965" cy="2371090"/>
            <wp:effectExtent l="38100" t="19050" r="13335" b="10160"/>
            <wp:wrapSquare wrapText="bothSides"/>
            <wp:docPr id="33" name="Picture 33" descr="Screenshot_20190816-19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creenshot_20190816-1951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12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23710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-205740</wp:posOffset>
            </wp:positionH>
            <wp:positionV relativeFrom="paragraph">
              <wp:posOffset>1270</wp:posOffset>
            </wp:positionV>
            <wp:extent cx="1333500" cy="2371090"/>
            <wp:effectExtent l="19050" t="19050" r="19050" b="10160"/>
            <wp:wrapSquare wrapText="bothSides"/>
            <wp:docPr id="35" name="Picture 35" descr="Screenshot_20190816-19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creenshot_20190816-1950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t="10059" b="7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71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1743710</wp:posOffset>
            </wp:positionH>
            <wp:positionV relativeFrom="paragraph">
              <wp:posOffset>53975</wp:posOffset>
            </wp:positionV>
            <wp:extent cx="1225550" cy="2318385"/>
            <wp:effectExtent l="38100" t="19050" r="12700" b="24765"/>
            <wp:wrapSquare wrapText="bothSides"/>
            <wp:docPr id="34" name="Picture 34" descr="Screenshot_20190816-195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creenshot_20190816-19505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b="12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23183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278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1111250</wp:posOffset>
                </wp:positionV>
                <wp:extent cx="405130" cy="0"/>
                <wp:effectExtent l="0" t="63500" r="0" b="63500"/>
                <wp:wrapNone/>
                <wp:docPr id="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5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4318C" id="AutoShape 37" o:spid="_x0000_s1026" type="#_x0000_t32" style="position:absolute;margin-left:138.35pt;margin-top:87.5pt;width:31.9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">
                <v:stroke endarrow="block"/>
                <o:lock v:ext="edit" shapetype="f"/>
              </v:shape>
            </w:pict>
          </mc:Fallback>
        </mc:AlternateContent>
      </w:r>
      <w:r w:rsidR="0032278B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1111250</wp:posOffset>
                </wp:positionV>
                <wp:extent cx="557530" cy="0"/>
                <wp:effectExtent l="0" t="63500" r="0" b="63500"/>
                <wp:wrapNone/>
                <wp:docPr id="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7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91423" id="AutoShape 36" o:spid="_x0000_s1026" type="#_x0000_t32" style="position:absolute;margin-left:-9.75pt;margin-top:87.5pt;width:43.9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">
                <v:stroke endarrow="block"/>
                <o:lock v:ext="edit" shapetype="f"/>
              </v:shape>
            </w:pict>
          </mc:Fallback>
        </mc:AlternateContent>
      </w:r>
    </w:p>
    <w:p w:rsidR="00601B58" w:rsidRDefault="00601B58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32278B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147320</wp:posOffset>
                </wp:positionV>
                <wp:extent cx="405130" cy="0"/>
                <wp:effectExtent l="0" t="63500" r="0" b="63500"/>
                <wp:wrapNone/>
                <wp:docPr id="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5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8A311" id="AutoShape 38" o:spid="_x0000_s1026" type="#_x0000_t32" style="position:absolute;margin-left:272pt;margin-top:11.6pt;width:31.9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">
                <v:stroke endarrow="block"/>
                <o:lock v:ext="edit" shapetype="f"/>
              </v:shape>
            </w:pict>
          </mc:Fallback>
        </mc:AlternateContent>
      </w: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32278B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12065</wp:posOffset>
                </wp:positionV>
                <wp:extent cx="663575" cy="944880"/>
                <wp:effectExtent l="0" t="0" r="34925" b="20320"/>
                <wp:wrapNone/>
                <wp:docPr id="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3575" cy="944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EF97E" id="AutoShape 39" o:spid="_x0000_s1026" type="#_x0000_t32" style="position:absolute;margin-left:217.8pt;margin-top:.95pt;width:52.25pt;height:7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">
                <v:stroke endarrow="block"/>
                <o:lock v:ext="edit" shapetype="f"/>
              </v:shape>
            </w:pict>
          </mc:Fallback>
        </mc:AlternateContent>
      </w: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7A39DE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Leader Board Display</w:t>
      </w: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A2B6A" w:rsidRDefault="00CA2B6A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F0492E" w:rsidRDefault="00F0492E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F0492E" w:rsidRDefault="00F0492E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0D4409" w:rsidRPr="00B76C47" w:rsidRDefault="000D4409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A3479B" w:rsidRDefault="00A3479B" w:rsidP="00B76C47">
      <w:pPr>
        <w:jc w:val="both"/>
        <w:rPr>
          <w:rFonts w:ascii="Times New Roman" w:hAnsi="Times New Roman" w:cs="Times New Roman"/>
          <w:sz w:val="22"/>
          <w:szCs w:val="22"/>
        </w:rPr>
      </w:pPr>
      <w:r w:rsidRPr="00B76C47">
        <w:rPr>
          <w:rFonts w:ascii="Times New Roman" w:hAnsi="Times New Roman" w:cs="Times New Roman"/>
          <w:b/>
          <w:sz w:val="22"/>
          <w:szCs w:val="22"/>
        </w:rPr>
        <w:t>List of Tables</w:t>
      </w:r>
      <w:r w:rsidRPr="00B76C47">
        <w:rPr>
          <w:rFonts w:ascii="Times New Roman" w:hAnsi="Times New Roman" w:cs="Times New Roman"/>
          <w:sz w:val="22"/>
          <w:szCs w:val="22"/>
        </w:rPr>
        <w:t xml:space="preserve"> :</w:t>
      </w:r>
    </w:p>
    <w:p w:rsidR="0081759F" w:rsidRDefault="0081759F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81759F" w:rsidRDefault="0081759F" w:rsidP="0081759F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User : Contains user and admin login details</w:t>
      </w:r>
    </w:p>
    <w:p w:rsidR="0081759F" w:rsidRDefault="0081759F" w:rsidP="0081759F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Discover : Contains various Quiz Categories</w:t>
      </w:r>
    </w:p>
    <w:p w:rsidR="0081759F" w:rsidRDefault="00E47CFA" w:rsidP="0081759F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Quiz List :  Contains various Quiz names under each category</w:t>
      </w:r>
    </w:p>
    <w:p w:rsidR="00E47CFA" w:rsidRDefault="00E47CFA" w:rsidP="0081759F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Question Bank : Contains quiz questions, along with 4 choices and the correct answer</w:t>
      </w:r>
    </w:p>
    <w:p w:rsidR="00E47CFA" w:rsidRPr="00B76C47" w:rsidRDefault="00E47CFA" w:rsidP="0081759F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Leader : Contains user id, along with their aggregate quiz scores and ranking. </w:t>
      </w:r>
    </w:p>
    <w:p w:rsidR="00A3479B" w:rsidRDefault="00A3479B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0D4409" w:rsidRDefault="000D4409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0D4409" w:rsidRDefault="000D4409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0D4409" w:rsidRDefault="000D4409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0D4409" w:rsidRPr="00B76C47" w:rsidRDefault="000D4409" w:rsidP="00B76C47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F0492E" w:rsidRPr="00B76C47" w:rsidRDefault="00F0492E" w:rsidP="00F0492E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B76C47">
        <w:rPr>
          <w:rFonts w:ascii="Times New Roman" w:hAnsi="Times New Roman" w:cs="Times New Roman"/>
          <w:b/>
          <w:sz w:val="22"/>
          <w:szCs w:val="22"/>
        </w:rPr>
        <w:t>Database Design :</w:t>
      </w:r>
    </w:p>
    <w:p w:rsidR="000D4409" w:rsidRDefault="000D4409" w:rsidP="00B76C47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0D4409" w:rsidRPr="000D4409" w:rsidRDefault="000D4409" w:rsidP="000D440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User</w:t>
      </w:r>
      <w:r w:rsidRPr="000D4409">
        <w:rPr>
          <w:rFonts w:ascii="Times New Roman" w:hAnsi="Times New Roman" w:cs="Times New Roman"/>
          <w:sz w:val="22"/>
          <w:szCs w:val="22"/>
          <w:u w:val="single"/>
        </w:rPr>
        <w:t xml:space="preserve">: </w:t>
      </w:r>
    </w:p>
    <w:p w:rsidR="000D4409" w:rsidRDefault="000D4409" w:rsidP="000D440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A3479B" w:rsidRDefault="000D4409" w:rsidP="000D4409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username : primary  key</w:t>
      </w:r>
    </w:p>
    <w:p w:rsidR="000D4409" w:rsidRDefault="000D4409" w:rsidP="000D4409">
      <w:pPr>
        <w:pStyle w:val="ListParagrap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 auto-increment</w:t>
      </w:r>
    </w:p>
    <w:p w:rsidR="000D4409" w:rsidRPr="000D4409" w:rsidRDefault="000D4409" w:rsidP="000D440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9"/>
        <w:gridCol w:w="1099"/>
        <w:gridCol w:w="1099"/>
        <w:gridCol w:w="1099"/>
        <w:gridCol w:w="1099"/>
        <w:gridCol w:w="1099"/>
      </w:tblGrid>
      <w:tr w:rsidR="000D4409" w:rsidTr="000D4409">
        <w:trPr>
          <w:trHeight w:val="313"/>
        </w:trPr>
        <w:tc>
          <w:tcPr>
            <w:tcW w:w="1099" w:type="dxa"/>
          </w:tcPr>
          <w:p w:rsidR="000D4409" w:rsidRDefault="000D4409" w:rsidP="000D44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099" w:type="dxa"/>
          </w:tcPr>
          <w:p w:rsidR="000D4409" w:rsidRDefault="000D4409" w:rsidP="000D44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</w:p>
        </w:tc>
        <w:tc>
          <w:tcPr>
            <w:tcW w:w="1099" w:type="dxa"/>
          </w:tcPr>
          <w:p w:rsidR="000D4409" w:rsidRDefault="000D4409" w:rsidP="000D44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</w:t>
            </w:r>
          </w:p>
        </w:tc>
        <w:tc>
          <w:tcPr>
            <w:tcW w:w="1099" w:type="dxa"/>
          </w:tcPr>
          <w:p w:rsidR="000D4409" w:rsidRDefault="000D4409" w:rsidP="000D44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1099" w:type="dxa"/>
          </w:tcPr>
          <w:p w:rsidR="000D4409" w:rsidRDefault="000D4409" w:rsidP="000D44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institute</w:t>
            </w:r>
          </w:p>
        </w:tc>
        <w:tc>
          <w:tcPr>
            <w:tcW w:w="1099" w:type="dxa"/>
          </w:tcPr>
          <w:p w:rsidR="000D4409" w:rsidRDefault="000D4409" w:rsidP="000D44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softHyphen/>
              <w:t>_no</w:t>
            </w:r>
            <w:proofErr w:type="spellEnd"/>
          </w:p>
        </w:tc>
      </w:tr>
      <w:tr w:rsidR="000D4409" w:rsidTr="000D4409">
        <w:trPr>
          <w:trHeight w:val="325"/>
        </w:trPr>
        <w:tc>
          <w:tcPr>
            <w:tcW w:w="1099" w:type="dxa"/>
          </w:tcPr>
          <w:p w:rsidR="000D4409" w:rsidRDefault="000D4409" w:rsidP="000D440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9" w:type="dxa"/>
          </w:tcPr>
          <w:p w:rsidR="000D4409" w:rsidRDefault="000D4409" w:rsidP="000D440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9" w:type="dxa"/>
          </w:tcPr>
          <w:p w:rsidR="000D4409" w:rsidRDefault="000D4409" w:rsidP="000D440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9" w:type="dxa"/>
          </w:tcPr>
          <w:p w:rsidR="000D4409" w:rsidRDefault="000D4409" w:rsidP="000D440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9" w:type="dxa"/>
          </w:tcPr>
          <w:p w:rsidR="000D4409" w:rsidRDefault="000D4409" w:rsidP="000D440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9" w:type="dxa"/>
          </w:tcPr>
          <w:p w:rsidR="000D4409" w:rsidRDefault="000D4409" w:rsidP="000D440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D4409" w:rsidRDefault="000D4409" w:rsidP="000D440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0D4409" w:rsidRDefault="000D4409" w:rsidP="000D440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0D4409">
        <w:rPr>
          <w:rFonts w:ascii="Times New Roman" w:hAnsi="Times New Roman" w:cs="Times New Roman"/>
          <w:sz w:val="22"/>
          <w:szCs w:val="22"/>
          <w:u w:val="single"/>
        </w:rPr>
        <w:t>Discover:</w:t>
      </w:r>
    </w:p>
    <w:p w:rsidR="000D4409" w:rsidRPr="000D4409" w:rsidRDefault="000D4409" w:rsidP="000D440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0D4409" w:rsidRPr="000D4409" w:rsidRDefault="000D4409" w:rsidP="000D4409">
      <w:pPr>
        <w:pStyle w:val="ListParagraph"/>
        <w:rPr>
          <w:rFonts w:ascii="Times New Roman" w:hAnsi="Times New Roman" w:cs="Times New Roman"/>
          <w:sz w:val="22"/>
          <w:szCs w:val="22"/>
        </w:rPr>
      </w:pPr>
      <w:proofErr w:type="spellStart"/>
      <w:r w:rsidRPr="000D4409">
        <w:rPr>
          <w:rFonts w:ascii="Times New Roman" w:hAnsi="Times New Roman" w:cs="Times New Roman"/>
          <w:sz w:val="22"/>
          <w:szCs w:val="22"/>
        </w:rPr>
        <w:t>topic_id</w:t>
      </w:r>
      <w:proofErr w:type="spellEnd"/>
      <w:r w:rsidRPr="000D4409">
        <w:rPr>
          <w:rFonts w:ascii="Times New Roman" w:hAnsi="Times New Roman" w:cs="Times New Roman"/>
          <w:sz w:val="22"/>
          <w:szCs w:val="22"/>
        </w:rPr>
        <w:t xml:space="preserve"> : unique key</w:t>
      </w:r>
    </w:p>
    <w:p w:rsidR="000D4409" w:rsidRDefault="000D4409" w:rsidP="000D440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2954" w:type="dxa"/>
        <w:tblInd w:w="675" w:type="dxa"/>
        <w:tblLook w:val="04A0" w:firstRow="1" w:lastRow="0" w:firstColumn="1" w:lastColumn="0" w:noHBand="0" w:noVBand="1"/>
      </w:tblPr>
      <w:tblGrid>
        <w:gridCol w:w="1477"/>
        <w:gridCol w:w="1477"/>
      </w:tblGrid>
      <w:tr w:rsidR="000D4409" w:rsidTr="000D4409">
        <w:trPr>
          <w:trHeight w:val="361"/>
        </w:trPr>
        <w:tc>
          <w:tcPr>
            <w:tcW w:w="1477" w:type="dxa"/>
          </w:tcPr>
          <w:p w:rsidR="000D4409" w:rsidRDefault="000D4409" w:rsidP="000D44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topic_id</w:t>
            </w:r>
            <w:proofErr w:type="spellEnd"/>
          </w:p>
        </w:tc>
        <w:tc>
          <w:tcPr>
            <w:tcW w:w="1477" w:type="dxa"/>
          </w:tcPr>
          <w:p w:rsidR="000D4409" w:rsidRDefault="000D4409" w:rsidP="000D44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category</w:t>
            </w:r>
          </w:p>
        </w:tc>
      </w:tr>
      <w:tr w:rsidR="000D4409" w:rsidTr="000D4409">
        <w:trPr>
          <w:trHeight w:val="375"/>
        </w:trPr>
        <w:tc>
          <w:tcPr>
            <w:tcW w:w="1477" w:type="dxa"/>
          </w:tcPr>
          <w:p w:rsidR="000D4409" w:rsidRDefault="000D4409" w:rsidP="000D440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7" w:type="dxa"/>
          </w:tcPr>
          <w:p w:rsidR="000D4409" w:rsidRDefault="000D4409" w:rsidP="000D440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D4409" w:rsidRDefault="000D4409" w:rsidP="000D4409">
      <w:pPr>
        <w:pStyle w:val="ListParagraph"/>
        <w:ind w:left="284"/>
        <w:rPr>
          <w:rFonts w:ascii="Times New Roman" w:hAnsi="Times New Roman" w:cs="Times New Roman"/>
          <w:sz w:val="22"/>
          <w:szCs w:val="22"/>
        </w:rPr>
      </w:pPr>
    </w:p>
    <w:p w:rsidR="000D4409" w:rsidRDefault="000D4409" w:rsidP="000D440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u w:val="single"/>
        </w:rPr>
      </w:pPr>
      <w:proofErr w:type="spellStart"/>
      <w:r w:rsidRPr="000D4409">
        <w:rPr>
          <w:rFonts w:ascii="Times New Roman" w:hAnsi="Times New Roman" w:cs="Times New Roman"/>
          <w:sz w:val="22"/>
          <w:szCs w:val="22"/>
          <w:u w:val="single"/>
        </w:rPr>
        <w:t>Quizlist</w:t>
      </w:r>
      <w:proofErr w:type="spellEnd"/>
      <w:r w:rsidRPr="000D4409">
        <w:rPr>
          <w:rFonts w:ascii="Times New Roman" w:hAnsi="Times New Roman" w:cs="Times New Roman"/>
          <w:sz w:val="22"/>
          <w:szCs w:val="22"/>
          <w:u w:val="single"/>
        </w:rPr>
        <w:t>:</w:t>
      </w:r>
    </w:p>
    <w:p w:rsidR="000D4409" w:rsidRPr="000D4409" w:rsidRDefault="000D4409" w:rsidP="000D440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0D4409" w:rsidRDefault="000D4409" w:rsidP="000D4409">
      <w:pPr>
        <w:pStyle w:val="ListParagrap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q</w:t>
      </w:r>
      <w:r w:rsidRPr="000D4409">
        <w:rPr>
          <w:rFonts w:ascii="Times New Roman" w:hAnsi="Times New Roman" w:cs="Times New Roman"/>
          <w:sz w:val="22"/>
          <w:szCs w:val="22"/>
        </w:rPr>
        <w:t>uizname</w:t>
      </w:r>
      <w:proofErr w:type="spellEnd"/>
      <w:r w:rsidRPr="000D4409">
        <w:rPr>
          <w:rFonts w:ascii="Times New Roman" w:hAnsi="Times New Roman" w:cs="Times New Roman"/>
          <w:sz w:val="22"/>
          <w:szCs w:val="22"/>
        </w:rPr>
        <w:t xml:space="preserve"> :  unique key</w:t>
      </w:r>
    </w:p>
    <w:p w:rsidR="000D4409" w:rsidRPr="000D4409" w:rsidRDefault="000D4409" w:rsidP="000D440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9"/>
        <w:gridCol w:w="1473"/>
      </w:tblGrid>
      <w:tr w:rsidR="000D4409" w:rsidTr="000D4409">
        <w:trPr>
          <w:trHeight w:val="279"/>
        </w:trPr>
        <w:tc>
          <w:tcPr>
            <w:tcW w:w="1469" w:type="dxa"/>
          </w:tcPr>
          <w:p w:rsidR="000D4409" w:rsidRPr="000D4409" w:rsidRDefault="000D4409" w:rsidP="000D440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0D4409">
              <w:rPr>
                <w:rFonts w:ascii="Times New Roman" w:hAnsi="Times New Roman" w:cs="Times New Roman"/>
                <w:sz w:val="22"/>
                <w:szCs w:val="22"/>
              </w:rPr>
              <w:t>opi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c_id</w:t>
            </w:r>
            <w:proofErr w:type="spellEnd"/>
          </w:p>
        </w:tc>
        <w:tc>
          <w:tcPr>
            <w:tcW w:w="1473" w:type="dxa"/>
          </w:tcPr>
          <w:p w:rsidR="000D4409" w:rsidRPr="000D4409" w:rsidRDefault="000D4409" w:rsidP="000D440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D4409">
              <w:rPr>
                <w:rFonts w:ascii="Times New Roman" w:hAnsi="Times New Roman" w:cs="Times New Roman"/>
                <w:sz w:val="22"/>
                <w:szCs w:val="22"/>
              </w:rPr>
              <w:t>quizname</w:t>
            </w:r>
            <w:proofErr w:type="spellEnd"/>
          </w:p>
        </w:tc>
      </w:tr>
      <w:tr w:rsidR="000D4409" w:rsidTr="000D4409">
        <w:trPr>
          <w:trHeight w:val="290"/>
        </w:trPr>
        <w:tc>
          <w:tcPr>
            <w:tcW w:w="1469" w:type="dxa"/>
          </w:tcPr>
          <w:p w:rsidR="000D4409" w:rsidRDefault="000D4409" w:rsidP="000D440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  <w:tc>
          <w:tcPr>
            <w:tcW w:w="1473" w:type="dxa"/>
          </w:tcPr>
          <w:p w:rsidR="000D4409" w:rsidRDefault="000D4409" w:rsidP="000D4409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</w:tbl>
    <w:p w:rsidR="000D4409" w:rsidRPr="007544FA" w:rsidRDefault="000D4409" w:rsidP="007544FA">
      <w:pPr>
        <w:pStyle w:val="ListParagraph"/>
        <w:ind w:left="284"/>
        <w:rPr>
          <w:rFonts w:ascii="Times New Roman" w:hAnsi="Times New Roman" w:cs="Times New Roman"/>
          <w:sz w:val="22"/>
          <w:szCs w:val="22"/>
          <w:u w:val="single"/>
        </w:rPr>
      </w:pPr>
    </w:p>
    <w:p w:rsidR="007544FA" w:rsidRDefault="007544FA" w:rsidP="007544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u w:val="single"/>
        </w:rPr>
      </w:pPr>
      <w:proofErr w:type="spellStart"/>
      <w:r w:rsidRPr="007544FA">
        <w:rPr>
          <w:rFonts w:ascii="Times New Roman" w:hAnsi="Times New Roman" w:cs="Times New Roman"/>
          <w:sz w:val="22"/>
          <w:szCs w:val="22"/>
          <w:u w:val="single"/>
        </w:rPr>
        <w:t>QuestionBank</w:t>
      </w:r>
      <w:proofErr w:type="spellEnd"/>
      <w:r>
        <w:rPr>
          <w:rFonts w:ascii="Times New Roman" w:hAnsi="Times New Roman" w:cs="Times New Roman"/>
          <w:sz w:val="22"/>
          <w:szCs w:val="22"/>
          <w:u w:val="single"/>
        </w:rPr>
        <w:t>:</w:t>
      </w:r>
    </w:p>
    <w:p w:rsidR="007544FA" w:rsidRDefault="007544FA" w:rsidP="007544FA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7544FA" w:rsidRDefault="007544FA" w:rsidP="007544FA">
      <w:pPr>
        <w:pStyle w:val="ListParagrap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q</w:t>
      </w:r>
      <w:r w:rsidRPr="000D4409">
        <w:rPr>
          <w:rFonts w:ascii="Times New Roman" w:hAnsi="Times New Roman" w:cs="Times New Roman"/>
          <w:sz w:val="22"/>
          <w:szCs w:val="22"/>
        </w:rPr>
        <w:t>uizname</w:t>
      </w:r>
      <w:proofErr w:type="spellEnd"/>
      <w:r w:rsidRPr="000D4409">
        <w:rPr>
          <w:rFonts w:ascii="Times New Roman" w:hAnsi="Times New Roman" w:cs="Times New Roman"/>
          <w:sz w:val="22"/>
          <w:szCs w:val="22"/>
        </w:rPr>
        <w:t xml:space="preserve"> :  unique key</w:t>
      </w:r>
    </w:p>
    <w:p w:rsidR="007544FA" w:rsidRPr="007544FA" w:rsidRDefault="007544FA" w:rsidP="007544FA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3"/>
        <w:gridCol w:w="1252"/>
        <w:gridCol w:w="1219"/>
        <w:gridCol w:w="1219"/>
        <w:gridCol w:w="1219"/>
        <w:gridCol w:w="1219"/>
        <w:gridCol w:w="1219"/>
      </w:tblGrid>
      <w:tr w:rsidR="007544FA" w:rsidTr="007544FA">
        <w:tc>
          <w:tcPr>
            <w:tcW w:w="1368" w:type="dxa"/>
          </w:tcPr>
          <w:p w:rsidR="007544FA" w:rsidRDefault="007544FA" w:rsidP="007544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quizname</w:t>
            </w:r>
            <w:proofErr w:type="spellEnd"/>
          </w:p>
        </w:tc>
        <w:tc>
          <w:tcPr>
            <w:tcW w:w="1368" w:type="dxa"/>
          </w:tcPr>
          <w:p w:rsidR="007544FA" w:rsidRDefault="007544FA" w:rsidP="007544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question</w:t>
            </w:r>
          </w:p>
        </w:tc>
        <w:tc>
          <w:tcPr>
            <w:tcW w:w="1368" w:type="dxa"/>
          </w:tcPr>
          <w:p w:rsidR="007544FA" w:rsidRDefault="007544FA" w:rsidP="007544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Choice 1</w:t>
            </w:r>
          </w:p>
        </w:tc>
        <w:tc>
          <w:tcPr>
            <w:tcW w:w="1368" w:type="dxa"/>
          </w:tcPr>
          <w:p w:rsidR="007544FA" w:rsidRDefault="007544FA" w:rsidP="007544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Choice 2</w:t>
            </w:r>
          </w:p>
        </w:tc>
        <w:tc>
          <w:tcPr>
            <w:tcW w:w="1368" w:type="dxa"/>
          </w:tcPr>
          <w:p w:rsidR="007544FA" w:rsidRDefault="007544FA" w:rsidP="007544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Choice 3</w:t>
            </w:r>
          </w:p>
        </w:tc>
        <w:tc>
          <w:tcPr>
            <w:tcW w:w="1368" w:type="dxa"/>
          </w:tcPr>
          <w:p w:rsidR="007544FA" w:rsidRDefault="007544FA" w:rsidP="007544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Choice 4</w:t>
            </w:r>
          </w:p>
        </w:tc>
        <w:tc>
          <w:tcPr>
            <w:tcW w:w="1368" w:type="dxa"/>
          </w:tcPr>
          <w:p w:rsidR="007544FA" w:rsidRDefault="007544FA" w:rsidP="007544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answer</w:t>
            </w:r>
          </w:p>
        </w:tc>
      </w:tr>
      <w:tr w:rsidR="007544FA" w:rsidTr="007544FA">
        <w:tc>
          <w:tcPr>
            <w:tcW w:w="1368" w:type="dxa"/>
          </w:tcPr>
          <w:p w:rsidR="007544FA" w:rsidRDefault="007544FA" w:rsidP="007544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8" w:type="dxa"/>
          </w:tcPr>
          <w:p w:rsidR="007544FA" w:rsidRDefault="007544FA" w:rsidP="007544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8" w:type="dxa"/>
          </w:tcPr>
          <w:p w:rsidR="007544FA" w:rsidRDefault="007544FA" w:rsidP="007544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8" w:type="dxa"/>
          </w:tcPr>
          <w:p w:rsidR="007544FA" w:rsidRDefault="007544FA" w:rsidP="007544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8" w:type="dxa"/>
          </w:tcPr>
          <w:p w:rsidR="007544FA" w:rsidRDefault="007544FA" w:rsidP="007544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8" w:type="dxa"/>
          </w:tcPr>
          <w:p w:rsidR="007544FA" w:rsidRDefault="007544FA" w:rsidP="007544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8" w:type="dxa"/>
          </w:tcPr>
          <w:p w:rsidR="007544FA" w:rsidRDefault="007544FA" w:rsidP="007544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544FA" w:rsidRPr="007544FA" w:rsidRDefault="007544FA" w:rsidP="007544FA">
      <w:pPr>
        <w:pStyle w:val="ListParagraph"/>
        <w:rPr>
          <w:rFonts w:ascii="Times New Roman" w:hAnsi="Times New Roman" w:cs="Times New Roman"/>
          <w:sz w:val="22"/>
          <w:szCs w:val="22"/>
          <w:u w:val="single"/>
        </w:rPr>
      </w:pPr>
    </w:p>
    <w:p w:rsidR="007544FA" w:rsidRDefault="007544FA" w:rsidP="007544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u w:val="single"/>
        </w:rPr>
      </w:pPr>
      <w:proofErr w:type="spellStart"/>
      <w:r w:rsidRPr="007544FA">
        <w:rPr>
          <w:rFonts w:ascii="Times New Roman" w:hAnsi="Times New Roman" w:cs="Times New Roman"/>
          <w:sz w:val="22"/>
          <w:szCs w:val="22"/>
          <w:u w:val="single"/>
        </w:rPr>
        <w:t>LeaderBoard</w:t>
      </w:r>
      <w:proofErr w:type="spellEnd"/>
      <w:r w:rsidRPr="007544FA">
        <w:rPr>
          <w:rFonts w:ascii="Times New Roman" w:hAnsi="Times New Roman" w:cs="Times New Roman"/>
          <w:sz w:val="22"/>
          <w:szCs w:val="22"/>
          <w:u w:val="single"/>
        </w:rPr>
        <w:t>:</w:t>
      </w:r>
    </w:p>
    <w:p w:rsidR="007544FA" w:rsidRDefault="007544FA" w:rsidP="007544FA">
      <w:pPr>
        <w:pStyle w:val="ListParagraph"/>
        <w:rPr>
          <w:rFonts w:ascii="Times New Roman" w:hAnsi="Times New Roman" w:cs="Times New Roman"/>
          <w:sz w:val="22"/>
          <w:szCs w:val="2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3"/>
        <w:gridCol w:w="1123"/>
        <w:gridCol w:w="1123"/>
      </w:tblGrid>
      <w:tr w:rsidR="007544FA" w:rsidTr="007544FA">
        <w:trPr>
          <w:trHeight w:val="278"/>
        </w:trPr>
        <w:tc>
          <w:tcPr>
            <w:tcW w:w="1123" w:type="dxa"/>
          </w:tcPr>
          <w:p w:rsidR="007544FA" w:rsidRPr="007544FA" w:rsidRDefault="007544FA" w:rsidP="007544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544FA">
              <w:rPr>
                <w:rFonts w:ascii="Times New Roman" w:hAnsi="Times New Roman" w:cs="Times New Roman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123" w:type="dxa"/>
          </w:tcPr>
          <w:p w:rsidR="007544FA" w:rsidRPr="007544FA" w:rsidRDefault="007544FA" w:rsidP="007544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quizname</w:t>
            </w:r>
            <w:proofErr w:type="spellEnd"/>
          </w:p>
        </w:tc>
        <w:tc>
          <w:tcPr>
            <w:tcW w:w="1123" w:type="dxa"/>
          </w:tcPr>
          <w:p w:rsidR="007544FA" w:rsidRPr="007544FA" w:rsidRDefault="007544FA" w:rsidP="007544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544FA">
              <w:rPr>
                <w:rFonts w:ascii="Times New Roman" w:hAnsi="Times New Roman" w:cs="Times New Roman"/>
                <w:sz w:val="22"/>
                <w:szCs w:val="22"/>
              </w:rPr>
              <w:t>score</w:t>
            </w:r>
          </w:p>
        </w:tc>
      </w:tr>
      <w:tr w:rsidR="007544FA" w:rsidTr="007544FA">
        <w:trPr>
          <w:trHeight w:val="289"/>
        </w:trPr>
        <w:tc>
          <w:tcPr>
            <w:tcW w:w="1123" w:type="dxa"/>
          </w:tcPr>
          <w:p w:rsidR="007544FA" w:rsidRDefault="007544FA" w:rsidP="007544F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  <w:tc>
          <w:tcPr>
            <w:tcW w:w="1123" w:type="dxa"/>
          </w:tcPr>
          <w:p w:rsidR="007544FA" w:rsidRDefault="007544FA" w:rsidP="007544F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  <w:tc>
          <w:tcPr>
            <w:tcW w:w="1123" w:type="dxa"/>
          </w:tcPr>
          <w:p w:rsidR="007544FA" w:rsidRDefault="007544FA" w:rsidP="007544F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</w:tbl>
    <w:p w:rsidR="007544FA" w:rsidRPr="007544FA" w:rsidRDefault="007544FA" w:rsidP="007544FA">
      <w:pPr>
        <w:pStyle w:val="ListParagraph"/>
        <w:rPr>
          <w:rFonts w:ascii="Times New Roman" w:hAnsi="Times New Roman" w:cs="Times New Roman"/>
          <w:sz w:val="22"/>
          <w:szCs w:val="22"/>
          <w:u w:val="single"/>
        </w:rPr>
      </w:pPr>
    </w:p>
    <w:sectPr w:rsidR="007544FA" w:rsidRPr="007544FA" w:rsidSect="00516B89">
      <w:pgSz w:w="12240" w:h="15840"/>
      <w:pgMar w:top="1436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287" w:rsidRDefault="00304287" w:rsidP="007A39DE">
      <w:r>
        <w:separator/>
      </w:r>
    </w:p>
  </w:endnote>
  <w:endnote w:type="continuationSeparator" w:id="0">
    <w:p w:rsidR="00304287" w:rsidRDefault="00304287" w:rsidP="007A3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287" w:rsidRDefault="00304287" w:rsidP="007A39DE">
      <w:r>
        <w:separator/>
      </w:r>
    </w:p>
  </w:footnote>
  <w:footnote w:type="continuationSeparator" w:id="0">
    <w:p w:rsidR="00304287" w:rsidRDefault="00304287" w:rsidP="007A3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FB6ACF80">
      <w:start w:val="1"/>
      <w:numFmt w:val="lowerLetter"/>
      <w:lvlText w:val="%1."/>
      <w:lvlJc w:val="left"/>
    </w:lvl>
    <w:lvl w:ilvl="1" w:tplc="F13E8AFA">
      <w:start w:val="1"/>
      <w:numFmt w:val="bullet"/>
      <w:lvlText w:val=""/>
      <w:lvlJc w:val="left"/>
    </w:lvl>
    <w:lvl w:ilvl="2" w:tplc="2CB8143C">
      <w:start w:val="1"/>
      <w:numFmt w:val="bullet"/>
      <w:lvlText w:val=""/>
      <w:lvlJc w:val="left"/>
    </w:lvl>
    <w:lvl w:ilvl="3" w:tplc="A0822D38">
      <w:start w:val="1"/>
      <w:numFmt w:val="bullet"/>
      <w:lvlText w:val=""/>
      <w:lvlJc w:val="left"/>
    </w:lvl>
    <w:lvl w:ilvl="4" w:tplc="1F545058">
      <w:start w:val="1"/>
      <w:numFmt w:val="bullet"/>
      <w:lvlText w:val=""/>
      <w:lvlJc w:val="left"/>
    </w:lvl>
    <w:lvl w:ilvl="5" w:tplc="AEEAF6EA">
      <w:start w:val="1"/>
      <w:numFmt w:val="bullet"/>
      <w:lvlText w:val=""/>
      <w:lvlJc w:val="left"/>
    </w:lvl>
    <w:lvl w:ilvl="6" w:tplc="2DBA8F02">
      <w:start w:val="1"/>
      <w:numFmt w:val="bullet"/>
      <w:lvlText w:val=""/>
      <w:lvlJc w:val="left"/>
    </w:lvl>
    <w:lvl w:ilvl="7" w:tplc="E1A65CEE">
      <w:start w:val="1"/>
      <w:numFmt w:val="bullet"/>
      <w:lvlText w:val=""/>
      <w:lvlJc w:val="left"/>
    </w:lvl>
    <w:lvl w:ilvl="8" w:tplc="A74C9B2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1C288388">
      <w:start w:val="1"/>
      <w:numFmt w:val="lowerLetter"/>
      <w:lvlText w:val="%1."/>
      <w:lvlJc w:val="left"/>
    </w:lvl>
    <w:lvl w:ilvl="1" w:tplc="92CAE25E">
      <w:start w:val="1"/>
      <w:numFmt w:val="bullet"/>
      <w:lvlText w:val=""/>
      <w:lvlJc w:val="left"/>
    </w:lvl>
    <w:lvl w:ilvl="2" w:tplc="E4A2A076">
      <w:start w:val="1"/>
      <w:numFmt w:val="bullet"/>
      <w:lvlText w:val=""/>
      <w:lvlJc w:val="left"/>
    </w:lvl>
    <w:lvl w:ilvl="3" w:tplc="5D1085AC">
      <w:start w:val="1"/>
      <w:numFmt w:val="bullet"/>
      <w:lvlText w:val=""/>
      <w:lvlJc w:val="left"/>
    </w:lvl>
    <w:lvl w:ilvl="4" w:tplc="B184C8FA">
      <w:start w:val="1"/>
      <w:numFmt w:val="bullet"/>
      <w:lvlText w:val=""/>
      <w:lvlJc w:val="left"/>
    </w:lvl>
    <w:lvl w:ilvl="5" w:tplc="A7504146">
      <w:start w:val="1"/>
      <w:numFmt w:val="bullet"/>
      <w:lvlText w:val=""/>
      <w:lvlJc w:val="left"/>
    </w:lvl>
    <w:lvl w:ilvl="6" w:tplc="6686A6C2">
      <w:start w:val="1"/>
      <w:numFmt w:val="bullet"/>
      <w:lvlText w:val=""/>
      <w:lvlJc w:val="left"/>
    </w:lvl>
    <w:lvl w:ilvl="7" w:tplc="F13E5D56">
      <w:start w:val="1"/>
      <w:numFmt w:val="bullet"/>
      <w:lvlText w:val=""/>
      <w:lvlJc w:val="left"/>
    </w:lvl>
    <w:lvl w:ilvl="8" w:tplc="0092622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382E900A">
      <w:start w:val="1"/>
      <w:numFmt w:val="lowerLetter"/>
      <w:lvlText w:val="%1."/>
      <w:lvlJc w:val="left"/>
    </w:lvl>
    <w:lvl w:ilvl="1" w:tplc="3E2222C0">
      <w:start w:val="1"/>
      <w:numFmt w:val="lowerRoman"/>
      <w:lvlText w:val="%2."/>
      <w:lvlJc w:val="left"/>
    </w:lvl>
    <w:lvl w:ilvl="2" w:tplc="870C56CE">
      <w:start w:val="1"/>
      <w:numFmt w:val="bullet"/>
      <w:lvlText w:val=""/>
      <w:lvlJc w:val="left"/>
    </w:lvl>
    <w:lvl w:ilvl="3" w:tplc="95B6CA9A">
      <w:start w:val="1"/>
      <w:numFmt w:val="bullet"/>
      <w:lvlText w:val=""/>
      <w:lvlJc w:val="left"/>
    </w:lvl>
    <w:lvl w:ilvl="4" w:tplc="330E2DF2">
      <w:start w:val="1"/>
      <w:numFmt w:val="bullet"/>
      <w:lvlText w:val=""/>
      <w:lvlJc w:val="left"/>
    </w:lvl>
    <w:lvl w:ilvl="5" w:tplc="09C2D2B0">
      <w:start w:val="1"/>
      <w:numFmt w:val="bullet"/>
      <w:lvlText w:val=""/>
      <w:lvlJc w:val="left"/>
    </w:lvl>
    <w:lvl w:ilvl="6" w:tplc="66FAF81E">
      <w:start w:val="1"/>
      <w:numFmt w:val="bullet"/>
      <w:lvlText w:val=""/>
      <w:lvlJc w:val="left"/>
    </w:lvl>
    <w:lvl w:ilvl="7" w:tplc="343080E0">
      <w:start w:val="1"/>
      <w:numFmt w:val="bullet"/>
      <w:lvlText w:val=""/>
      <w:lvlJc w:val="left"/>
    </w:lvl>
    <w:lvl w:ilvl="8" w:tplc="7E7E17D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4AF4CB86">
      <w:start w:val="1"/>
      <w:numFmt w:val="lowerLetter"/>
      <w:lvlText w:val="%1."/>
      <w:lvlJc w:val="left"/>
    </w:lvl>
    <w:lvl w:ilvl="1" w:tplc="79065C66">
      <w:start w:val="1"/>
      <w:numFmt w:val="bullet"/>
      <w:lvlText w:val=""/>
      <w:lvlJc w:val="left"/>
    </w:lvl>
    <w:lvl w:ilvl="2" w:tplc="3F982E72">
      <w:start w:val="1"/>
      <w:numFmt w:val="bullet"/>
      <w:lvlText w:val=""/>
      <w:lvlJc w:val="left"/>
    </w:lvl>
    <w:lvl w:ilvl="3" w:tplc="352428C4">
      <w:start w:val="1"/>
      <w:numFmt w:val="bullet"/>
      <w:lvlText w:val=""/>
      <w:lvlJc w:val="left"/>
    </w:lvl>
    <w:lvl w:ilvl="4" w:tplc="4E3E164A">
      <w:start w:val="1"/>
      <w:numFmt w:val="bullet"/>
      <w:lvlText w:val=""/>
      <w:lvlJc w:val="left"/>
    </w:lvl>
    <w:lvl w:ilvl="5" w:tplc="6B4818D4">
      <w:start w:val="1"/>
      <w:numFmt w:val="bullet"/>
      <w:lvlText w:val=""/>
      <w:lvlJc w:val="left"/>
    </w:lvl>
    <w:lvl w:ilvl="6" w:tplc="E7229FBA">
      <w:start w:val="1"/>
      <w:numFmt w:val="bullet"/>
      <w:lvlText w:val=""/>
      <w:lvlJc w:val="left"/>
    </w:lvl>
    <w:lvl w:ilvl="7" w:tplc="262E04CE">
      <w:start w:val="1"/>
      <w:numFmt w:val="bullet"/>
      <w:lvlText w:val=""/>
      <w:lvlJc w:val="left"/>
    </w:lvl>
    <w:lvl w:ilvl="8" w:tplc="A65CB3E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E76A5E08">
      <w:start w:val="1"/>
      <w:numFmt w:val="lowerLetter"/>
      <w:lvlText w:val="%1."/>
      <w:lvlJc w:val="left"/>
    </w:lvl>
    <w:lvl w:ilvl="1" w:tplc="B67C3A1A">
      <w:start w:val="1"/>
      <w:numFmt w:val="bullet"/>
      <w:lvlText w:val=""/>
      <w:lvlJc w:val="left"/>
    </w:lvl>
    <w:lvl w:ilvl="2" w:tplc="6DCA3D14">
      <w:start w:val="1"/>
      <w:numFmt w:val="bullet"/>
      <w:lvlText w:val=""/>
      <w:lvlJc w:val="left"/>
    </w:lvl>
    <w:lvl w:ilvl="3" w:tplc="B1FEF9C8">
      <w:start w:val="1"/>
      <w:numFmt w:val="bullet"/>
      <w:lvlText w:val=""/>
      <w:lvlJc w:val="left"/>
    </w:lvl>
    <w:lvl w:ilvl="4" w:tplc="040EFACC">
      <w:start w:val="1"/>
      <w:numFmt w:val="bullet"/>
      <w:lvlText w:val=""/>
      <w:lvlJc w:val="left"/>
    </w:lvl>
    <w:lvl w:ilvl="5" w:tplc="0CD0EF88">
      <w:start w:val="1"/>
      <w:numFmt w:val="bullet"/>
      <w:lvlText w:val=""/>
      <w:lvlJc w:val="left"/>
    </w:lvl>
    <w:lvl w:ilvl="6" w:tplc="F6F4B870">
      <w:start w:val="1"/>
      <w:numFmt w:val="bullet"/>
      <w:lvlText w:val=""/>
      <w:lvlJc w:val="left"/>
    </w:lvl>
    <w:lvl w:ilvl="7" w:tplc="32B487D4">
      <w:start w:val="1"/>
      <w:numFmt w:val="bullet"/>
      <w:lvlText w:val=""/>
      <w:lvlJc w:val="left"/>
    </w:lvl>
    <w:lvl w:ilvl="8" w:tplc="3E8CE43C">
      <w:start w:val="1"/>
      <w:numFmt w:val="bullet"/>
      <w:lvlText w:val=""/>
      <w:lvlJc w:val="left"/>
    </w:lvl>
  </w:abstractNum>
  <w:abstractNum w:abstractNumId="5" w15:restartNumberingAfterBreak="0">
    <w:nsid w:val="05BE69E8"/>
    <w:multiLevelType w:val="hybridMultilevel"/>
    <w:tmpl w:val="C6A2D8D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413C5"/>
    <w:multiLevelType w:val="hybridMultilevel"/>
    <w:tmpl w:val="31E0A80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45DDA"/>
    <w:multiLevelType w:val="hybridMultilevel"/>
    <w:tmpl w:val="39F4A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272CA"/>
    <w:multiLevelType w:val="hybridMultilevel"/>
    <w:tmpl w:val="1B56F70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B58F3"/>
    <w:multiLevelType w:val="hybridMultilevel"/>
    <w:tmpl w:val="0C7C4D3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3606A"/>
    <w:multiLevelType w:val="hybridMultilevel"/>
    <w:tmpl w:val="E5161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8481E"/>
    <w:multiLevelType w:val="hybridMultilevel"/>
    <w:tmpl w:val="723280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01300"/>
    <w:multiLevelType w:val="hybridMultilevel"/>
    <w:tmpl w:val="122C897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84580"/>
    <w:multiLevelType w:val="hybridMultilevel"/>
    <w:tmpl w:val="0C7C4D3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13"/>
  </w:num>
  <w:num w:numId="9">
    <w:abstractNumId w:val="12"/>
  </w:num>
  <w:num w:numId="10">
    <w:abstractNumId w:val="8"/>
  </w:num>
  <w:num w:numId="11">
    <w:abstractNumId w:val="6"/>
  </w:num>
  <w:num w:numId="12">
    <w:abstractNumId w:val="1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7A"/>
    <w:rsid w:val="0006017A"/>
    <w:rsid w:val="000A335C"/>
    <w:rsid w:val="000D4409"/>
    <w:rsid w:val="002F3DD5"/>
    <w:rsid w:val="00304287"/>
    <w:rsid w:val="0032278B"/>
    <w:rsid w:val="003529E7"/>
    <w:rsid w:val="00363A4B"/>
    <w:rsid w:val="003964B5"/>
    <w:rsid w:val="00516B89"/>
    <w:rsid w:val="00527254"/>
    <w:rsid w:val="005838C9"/>
    <w:rsid w:val="00601B58"/>
    <w:rsid w:val="006C1894"/>
    <w:rsid w:val="00705A06"/>
    <w:rsid w:val="007140B9"/>
    <w:rsid w:val="007544FA"/>
    <w:rsid w:val="00780CA2"/>
    <w:rsid w:val="007A39DE"/>
    <w:rsid w:val="0081759F"/>
    <w:rsid w:val="008421D6"/>
    <w:rsid w:val="00877925"/>
    <w:rsid w:val="00A3479B"/>
    <w:rsid w:val="00A476AD"/>
    <w:rsid w:val="00B76C47"/>
    <w:rsid w:val="00CA2B6A"/>
    <w:rsid w:val="00CA55AB"/>
    <w:rsid w:val="00CB4EF9"/>
    <w:rsid w:val="00CF440F"/>
    <w:rsid w:val="00E47CFA"/>
    <w:rsid w:val="00F0492E"/>
    <w:rsid w:val="00FA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6390B"/>
  <w15:docId w15:val="{8C339702-CF3F-904E-B4D7-DAF5D54E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39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9DE"/>
  </w:style>
  <w:style w:type="paragraph" w:styleId="Footer">
    <w:name w:val="footer"/>
    <w:basedOn w:val="Normal"/>
    <w:link w:val="FooterChar"/>
    <w:uiPriority w:val="99"/>
    <w:semiHidden/>
    <w:unhideWhenUsed/>
    <w:rsid w:val="007A39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39DE"/>
  </w:style>
  <w:style w:type="paragraph" w:styleId="ListParagraph">
    <w:name w:val="List Paragraph"/>
    <w:basedOn w:val="Normal"/>
    <w:uiPriority w:val="34"/>
    <w:qFormat/>
    <w:rsid w:val="000D4409"/>
    <w:pPr>
      <w:ind w:left="720"/>
      <w:contextualSpacing/>
    </w:pPr>
  </w:style>
  <w:style w:type="table" w:styleId="TableGrid">
    <w:name w:val="Table Grid"/>
    <w:basedOn w:val="TableNormal"/>
    <w:uiPriority w:val="59"/>
    <w:rsid w:val="000D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6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D6EAF-F9E0-4319-8D2B-8C2338DD2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Alokita Phand</dc:creator>
  <cp:lastModifiedBy>Mansi Koul-SA</cp:lastModifiedBy>
  <cp:revision>3</cp:revision>
  <dcterms:created xsi:type="dcterms:W3CDTF">2020-05-04T21:26:00Z</dcterms:created>
  <dcterms:modified xsi:type="dcterms:W3CDTF">2020-05-04T21:26:00Z</dcterms:modified>
</cp:coreProperties>
</file>